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584"/>
      </w:tblGrid>
      <w:tr w:rsidR="000A1434">
        <w:tblPrEx>
          <w:tblCellMar>
            <w:top w:w="0" w:type="dxa"/>
            <w:bottom w:w="0" w:type="dxa"/>
          </w:tblCellMar>
        </w:tblPrEx>
        <w:tc>
          <w:tcPr>
            <w:tcW w:w="4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1434" w:rsidRDefault="00B840E2">
            <w:pPr>
              <w:pStyle w:val="Kopfzeile"/>
              <w:jc w:val="right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de-DE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i/>
                <w:noProof/>
                <w:sz w:val="20"/>
                <w:szCs w:val="20"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-68762</wp:posOffset>
                  </wp:positionH>
                  <wp:positionV relativeFrom="margin">
                    <wp:posOffset>261701</wp:posOffset>
                  </wp:positionV>
                  <wp:extent cx="3009930" cy="927018"/>
                  <wp:effectExtent l="0" t="0" r="0" b="82"/>
                  <wp:wrapSquare wrapText="bothSides"/>
                  <wp:docPr id="1" name="Bild 6" descr="http://www.uni-oldenburg.de/aktuell/nlogo/signetdl/tif/uniol_std_2f_cmyk.b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30" cy="92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1434" w:rsidRDefault="00B840E2">
            <w:pPr>
              <w:pStyle w:val="Kopfzeile"/>
              <w:jc w:val="right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i/>
                <w:sz w:val="16"/>
                <w:szCs w:val="16"/>
                <w:lang w:eastAsia="de-DE"/>
              </w:rPr>
              <w:t>Carl von Ossietzky Universität Oldenburg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de-DE"/>
              </w:rPr>
              <w:br/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de-DE"/>
              </w:rPr>
              <w:t>Fakultät II – Department für Informatik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de-DE"/>
              </w:rPr>
              <w:br/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de-DE"/>
              </w:rPr>
              <w:t>Abteilung Medieninformatik und Multimedia-Systeme</w:t>
            </w:r>
          </w:p>
          <w:p w:rsidR="000A1434" w:rsidRDefault="00B840E2">
            <w:pPr>
              <w:pStyle w:val="Kopfzeile"/>
              <w:jc w:val="right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i/>
                <w:sz w:val="16"/>
                <w:lang w:eastAsia="de-DE"/>
              </w:rPr>
              <w:t>Prof. Dr. Susanne Boll-Westermann</w:t>
            </w:r>
          </w:p>
          <w:p w:rsidR="000A1434" w:rsidRDefault="00B840E2">
            <w:pPr>
              <w:pStyle w:val="Kopfzeile"/>
              <w:jc w:val="right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sz w:val="16"/>
                <w:lang w:eastAsia="de-DE"/>
              </w:rPr>
              <w:t>Ansprechpartner für eventuelle Rückfragen:</w:t>
            </w:r>
          </w:p>
          <w:p w:rsidR="000A1434" w:rsidRDefault="00B840E2">
            <w:pPr>
              <w:pStyle w:val="Kopfzeile"/>
              <w:jc w:val="right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i/>
                <w:sz w:val="16"/>
                <w:lang w:eastAsia="de-DE"/>
              </w:rPr>
              <w:t>Sebastian Kühlewind</w:t>
            </w:r>
          </w:p>
          <w:p w:rsidR="000A1434" w:rsidRDefault="00B840E2">
            <w:pPr>
              <w:pStyle w:val="Kopfzeile"/>
              <w:jc w:val="right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i/>
                <w:sz w:val="16"/>
                <w:lang w:eastAsia="de-DE"/>
              </w:rPr>
              <w:t xml:space="preserve">Tjark </w:t>
            </w:r>
            <w:r>
              <w:rPr>
                <w:rFonts w:ascii="Arial" w:eastAsia="Times New Roman" w:hAnsi="Arial" w:cs="Arial"/>
                <w:i/>
                <w:sz w:val="16"/>
                <w:lang w:eastAsia="de-DE"/>
              </w:rPr>
              <w:t>Sauer</w:t>
            </w:r>
          </w:p>
          <w:p w:rsidR="000A1434" w:rsidRDefault="00B840E2">
            <w:pPr>
              <w:pStyle w:val="Kopfzeile"/>
              <w:jc w:val="right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sz w:val="16"/>
                <w:lang w:eastAsia="de-DE"/>
              </w:rPr>
              <w:t xml:space="preserve">Telefon: </w:t>
            </w:r>
            <w:r>
              <w:rPr>
                <w:rFonts w:ascii="Arial" w:eastAsia="Times New Roman" w:hAnsi="Arial" w:cs="Arial"/>
                <w:i/>
                <w:sz w:val="16"/>
                <w:lang w:eastAsia="de-DE"/>
              </w:rPr>
              <w:t>04221/2980335</w:t>
            </w:r>
          </w:p>
          <w:p w:rsidR="000A1434" w:rsidRDefault="00B840E2">
            <w:pPr>
              <w:pStyle w:val="Kopfzeile"/>
              <w:jc w:val="right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i/>
                <w:sz w:val="16"/>
                <w:lang w:eastAsia="de-DE"/>
              </w:rPr>
              <w:t xml:space="preserve">E-Mail: </w:t>
            </w:r>
            <w:hyperlink r:id="rId8" w:history="1">
              <w:r>
                <w:rPr>
                  <w:rFonts w:ascii="Arial" w:eastAsia="Times New Roman" w:hAnsi="Arial" w:cs="Arial"/>
                  <w:i/>
                  <w:sz w:val="16"/>
                  <w:lang w:eastAsia="de-DE"/>
                </w:rPr>
                <w:t>Sebastian.Kuehlewind@uol.de</w:t>
              </w:r>
            </w:hyperlink>
          </w:p>
          <w:p w:rsidR="000A1434" w:rsidRDefault="00B840E2">
            <w:pPr>
              <w:pStyle w:val="Kopfzeile"/>
              <w:jc w:val="right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i/>
                <w:sz w:val="16"/>
                <w:lang w:eastAsia="de-DE"/>
              </w:rPr>
              <w:t>E-Mail: Tjark.Sauer@uol.de</w:t>
            </w:r>
          </w:p>
        </w:tc>
      </w:tr>
    </w:tbl>
    <w:p w:rsidR="000A1434" w:rsidRDefault="000A1434">
      <w:pPr>
        <w:spacing w:after="0" w:line="240" w:lineRule="auto"/>
        <w:rPr>
          <w:b/>
          <w:sz w:val="16"/>
        </w:rPr>
      </w:pPr>
    </w:p>
    <w:p w:rsidR="000A1434" w:rsidRDefault="000A1434">
      <w:pPr>
        <w:spacing w:after="0" w:line="240" w:lineRule="auto"/>
        <w:rPr>
          <w:b/>
          <w:sz w:val="16"/>
        </w:rPr>
      </w:pPr>
    </w:p>
    <w:p w:rsidR="000A1434" w:rsidRDefault="000A1434">
      <w:pPr>
        <w:spacing w:after="0" w:line="240" w:lineRule="auto"/>
        <w:rPr>
          <w:b/>
          <w:sz w:val="16"/>
        </w:rPr>
      </w:pPr>
    </w:p>
    <w:p w:rsidR="000A1434" w:rsidRDefault="000A1434">
      <w:pPr>
        <w:spacing w:after="0" w:line="240" w:lineRule="auto"/>
        <w:rPr>
          <w:b/>
          <w:sz w:val="16"/>
        </w:rPr>
      </w:pPr>
    </w:p>
    <w:p w:rsidR="000A1434" w:rsidRDefault="00B840E2">
      <w:pPr>
        <w:spacing w:after="120" w:line="240" w:lineRule="auto"/>
        <w:outlineLvl w:val="0"/>
      </w:pPr>
      <w:r>
        <w:rPr>
          <w:b/>
          <w:sz w:val="28"/>
        </w:rPr>
        <w:t>Einwilligungserklärung für Tonaufnahmen</w:t>
      </w:r>
    </w:p>
    <w:p w:rsidR="000A1434" w:rsidRDefault="00B840E2">
      <w:pPr>
        <w:spacing w:after="0"/>
      </w:pPr>
      <w:r>
        <w:rPr>
          <w:rFonts w:cs="Calibri"/>
          <w:b/>
          <w:i/>
          <w:sz w:val="24"/>
          <w:szCs w:val="24"/>
        </w:rPr>
        <w:t>Carl von Ossietzky Universität Oldenburg</w:t>
      </w:r>
    </w:p>
    <w:p w:rsidR="000A1434" w:rsidRDefault="00B840E2">
      <w:pPr>
        <w:spacing w:after="0"/>
      </w:pPr>
      <w:r>
        <w:rPr>
          <w:rFonts w:cs="Calibri"/>
          <w:b/>
          <w:i/>
          <w:sz w:val="24"/>
          <w:szCs w:val="24"/>
        </w:rPr>
        <w:t xml:space="preserve">Fakultät II – </w:t>
      </w:r>
      <w:r>
        <w:rPr>
          <w:rFonts w:cs="Calibri"/>
          <w:b/>
          <w:i/>
          <w:sz w:val="24"/>
          <w:szCs w:val="24"/>
        </w:rPr>
        <w:t>Department für Informatik</w:t>
      </w:r>
    </w:p>
    <w:p w:rsidR="000A1434" w:rsidRDefault="00B840E2">
      <w:pPr>
        <w:spacing w:after="0"/>
      </w:pPr>
      <w:r>
        <w:rPr>
          <w:rFonts w:cs="Calibri"/>
          <w:b/>
          <w:i/>
          <w:sz w:val="24"/>
          <w:szCs w:val="24"/>
        </w:rPr>
        <w:t>Abteilung Medieninformatik und Multimedia-Systeme</w:t>
      </w:r>
    </w:p>
    <w:p w:rsidR="000A1434" w:rsidRDefault="000A1434">
      <w:pPr>
        <w:spacing w:after="120" w:line="240" w:lineRule="auto"/>
        <w:rPr>
          <w:b/>
          <w:sz w:val="28"/>
        </w:rPr>
      </w:pPr>
    </w:p>
    <w:p w:rsidR="000A1434" w:rsidRDefault="00B840E2">
      <w:pPr>
        <w:spacing w:after="120" w:line="240" w:lineRule="auto"/>
        <w:outlineLvl w:val="0"/>
      </w:pPr>
      <w:r>
        <w:rPr>
          <w:b/>
          <w:sz w:val="24"/>
        </w:rPr>
        <w:t xml:space="preserve">Titel der Studie: </w:t>
      </w:r>
      <w:r>
        <w:rPr>
          <w:b/>
          <w:i/>
          <w:sz w:val="24"/>
        </w:rPr>
        <w:t>AMaze Me – Ein interaktives Labyrinthspiel</w:t>
      </w:r>
    </w:p>
    <w:p w:rsidR="000A1434" w:rsidRDefault="000A1434">
      <w:pPr>
        <w:spacing w:after="120" w:line="240" w:lineRule="auto"/>
      </w:pPr>
    </w:p>
    <w:p w:rsidR="000A1434" w:rsidRDefault="00B840E2">
      <w:pPr>
        <w:spacing w:after="120" w:line="240" w:lineRule="auto"/>
      </w:pPr>
      <w:r>
        <w:rPr>
          <w:rFonts w:cs="Calibri"/>
        </w:rPr>
        <w:t>Ich (Name des Teilnehmers /der Teilnehmerin in Blockschrift)</w:t>
      </w:r>
    </w:p>
    <w:p w:rsidR="000A1434" w:rsidRDefault="00B840E2">
      <w:pPr>
        <w:spacing w:after="120" w:line="240" w:lineRule="auto"/>
      </w:pPr>
      <w:r>
        <w:rPr>
          <w:rFonts w:cs="Calibri"/>
        </w:rPr>
        <w:t>_______________________________________</w:t>
      </w:r>
    </w:p>
    <w:p w:rsidR="000A1434" w:rsidRDefault="00B840E2">
      <w:pPr>
        <w:spacing w:after="120" w:line="240" w:lineRule="auto"/>
      </w:pPr>
      <w:r>
        <w:rPr>
          <w:rFonts w:cs="Calibri"/>
        </w:rPr>
        <w:t>bin &gt;</w:t>
      </w:r>
      <w:r>
        <w:rPr>
          <w:rFonts w:cs="Calibri"/>
          <w:i/>
        </w:rPr>
        <w:t>mündlich / schriftlich&lt;</w:t>
      </w:r>
      <w:r>
        <w:rPr>
          <w:rFonts w:cs="Calibri"/>
        </w:rPr>
        <w:t xml:space="preserve"> von Herrn Sebastian Kühlewind und Herrn Tjark Sauer darüber informiert worden, </w:t>
      </w:r>
      <w:r>
        <w:t xml:space="preserve">dass im Rahmen der Studie eine </w:t>
      </w:r>
      <w:r>
        <w:rPr>
          <w:i/>
        </w:rPr>
        <w:t>Tonaufnahme</w:t>
      </w:r>
      <w:r>
        <w:t xml:space="preserve"> gemacht wird</w:t>
      </w:r>
      <w:r>
        <w:rPr>
          <w:rFonts w:cs="Calibri"/>
        </w:rPr>
        <w:t>.</w:t>
      </w:r>
    </w:p>
    <w:p w:rsidR="000A1434" w:rsidRDefault="00B840E2">
      <w:pPr>
        <w:spacing w:after="120" w:line="240" w:lineRule="auto"/>
      </w:pPr>
      <w:r>
        <w:t>Die Aufnahme dient dazu, eine Verschriftlichung für</w:t>
      </w:r>
      <w:r>
        <w:t xml:space="preserve"> die Auswertung zu erstellen. Diese Verschriftlichung wird allerdings nicht in die Endfassung der Studie einfließen und dient lediglich dem Versuchsleiter als Auswertungshilfe.  </w:t>
      </w:r>
    </w:p>
    <w:p w:rsidR="000A1434" w:rsidRDefault="00B840E2">
      <w:pPr>
        <w:spacing w:after="120" w:line="240" w:lineRule="auto"/>
      </w:pPr>
      <w:r>
        <w:rPr>
          <w:rFonts w:cs="Arial"/>
        </w:rPr>
        <w:t xml:space="preserve">Ich bin darüber informiert, dass die Aufzeichnung und Auswertung der </w:t>
      </w:r>
      <w:r>
        <w:rPr>
          <w:i/>
        </w:rPr>
        <w:t>Tonaufna</w:t>
      </w:r>
      <w:r>
        <w:rPr>
          <w:i/>
        </w:rPr>
        <w:t xml:space="preserve">hme </w:t>
      </w:r>
      <w:r>
        <w:rPr>
          <w:rFonts w:cs="Arial"/>
          <w:i/>
        </w:rPr>
        <w:t xml:space="preserve">anonymisiert erfolgt, d. h. unter Verwendung </w:t>
      </w:r>
      <w:r>
        <w:rPr>
          <w:rFonts w:ascii="Candara" w:hAnsi="Candara" w:cs="Calibri"/>
          <w:i/>
        </w:rPr>
        <w:t>eines persönlichen Codewortes, das ich selbst erstellt habe und das nur ich selbst kenne</w:t>
      </w:r>
      <w:r>
        <w:rPr>
          <w:rFonts w:cs="Calibri"/>
          <w:i/>
        </w:rPr>
        <w:t>.</w:t>
      </w:r>
      <w:r>
        <w:rPr>
          <w:rFonts w:cs="Arial"/>
        </w:rPr>
        <w:t xml:space="preserve"> </w:t>
      </w:r>
      <w:r>
        <w:rPr>
          <w:rFonts w:cs="Calibri"/>
        </w:rPr>
        <w:t xml:space="preserve">Es besteht die sehr geringe Wahrscheinlichkeit, dass eine an der Datenauswertung beteiligte Person mich erkennt. Aus </w:t>
      </w:r>
      <w:r>
        <w:rPr>
          <w:rFonts w:cs="Calibri"/>
        </w:rPr>
        <w:t>diesem Grund unterliegen alle an der Auswertung beteiligten Personen einer absoluten Schweigepflicht und dürfen unter keinen Umständen vertrauliche Informationen an Dritte weitergeben.</w:t>
      </w:r>
    </w:p>
    <w:p w:rsidR="000A1434" w:rsidRDefault="00B840E2">
      <w:pPr>
        <w:spacing w:after="120" w:line="240" w:lineRule="auto"/>
      </w:pPr>
      <w:r>
        <w:rPr>
          <w:rFonts w:cs="Calibri"/>
        </w:rPr>
        <w:t>Mir ist bekannt, dass ich mein Einverständnis zur Aufbewahrung bzw. Spe</w:t>
      </w:r>
      <w:r>
        <w:rPr>
          <w:rFonts w:cs="Calibri"/>
        </w:rPr>
        <w:t xml:space="preserve">icherung dieser Daten widerrufen kann, ohne dass mir daraus Nachteile entstehen. </w:t>
      </w:r>
      <w:r>
        <w:rPr>
          <w:rFonts w:cs="Arial"/>
        </w:rPr>
        <w:t xml:space="preserve">Die </w:t>
      </w:r>
      <w:r>
        <w:rPr>
          <w:i/>
        </w:rPr>
        <w:t>Tonaufnahme</w:t>
      </w:r>
      <w:r>
        <w:rPr>
          <w:rFonts w:cs="Arial"/>
        </w:rPr>
        <w:t xml:space="preserve"> wird in einem verschlossenen Schrank aufbewahrt. Ich bin darüber informiert worden, dass ich jederzeit eine Löschung meiner Aufnahmen verlangen kann</w:t>
      </w:r>
      <w:r>
        <w:rPr>
          <w:rFonts w:cs="Arial"/>
          <w:i/>
        </w:rPr>
        <w:t xml:space="preserve">. </w:t>
      </w:r>
      <w:r>
        <w:rPr>
          <w:rFonts w:cs="Arial"/>
        </w:rPr>
        <w:t>Die Aufna</w:t>
      </w:r>
      <w:r>
        <w:rPr>
          <w:rFonts w:cs="Arial"/>
        </w:rPr>
        <w:t>hmen werden aber in jedem Fall nach Abschluss der Auswertung vernichtet.</w:t>
      </w:r>
    </w:p>
    <w:p w:rsidR="000A1434" w:rsidRDefault="00B840E2">
      <w:pPr>
        <w:spacing w:after="120" w:line="240" w:lineRule="auto"/>
      </w:pPr>
      <w:r>
        <w:rPr>
          <w:rFonts w:cs="Arial"/>
        </w:rPr>
        <w:t>Mit der beschriebenen Handhabung der erhobenen Aufnahmen bin ich einverstanden.</w:t>
      </w:r>
    </w:p>
    <w:p w:rsidR="000A1434" w:rsidRDefault="00B840E2">
      <w:pPr>
        <w:spacing w:after="120" w:line="240" w:lineRule="auto"/>
      </w:pPr>
      <w:r>
        <w:rPr>
          <w:rFonts w:cs="Arial"/>
        </w:rPr>
        <w:t xml:space="preserve">Die Einverständniserklärung für die </w:t>
      </w:r>
      <w:r>
        <w:rPr>
          <w:i/>
        </w:rPr>
        <w:t>Tonaufnahme</w:t>
      </w:r>
      <w:r>
        <w:rPr>
          <w:rFonts w:cs="Arial"/>
        </w:rPr>
        <w:t xml:space="preserve"> ist freiwillig. Ich kann diese Erklärung jederzeit wid</w:t>
      </w:r>
      <w:r>
        <w:rPr>
          <w:rFonts w:cs="Arial"/>
        </w:rPr>
        <w:t xml:space="preserve">errufen. Im Falle einer Ablehnung oder eines Rücktritts entstehen für mich keinerlei Kosten oder anderweitige Nachteile; eine Teilnahme an der Studie ist </w:t>
      </w:r>
      <w:r>
        <w:rPr>
          <w:rFonts w:cs="Arial"/>
          <w:i/>
        </w:rPr>
        <w:t xml:space="preserve">dennoch </w:t>
      </w:r>
      <w:r>
        <w:rPr>
          <w:rFonts w:cs="Arial"/>
        </w:rPr>
        <w:t>möglich.</w:t>
      </w:r>
    </w:p>
    <w:p w:rsidR="000A1434" w:rsidRDefault="000A1434">
      <w:pPr>
        <w:spacing w:after="120" w:line="240" w:lineRule="auto"/>
        <w:rPr>
          <w:rFonts w:cs="Arial"/>
        </w:rPr>
      </w:pPr>
    </w:p>
    <w:p w:rsidR="000A1434" w:rsidRDefault="00B840E2">
      <w:pPr>
        <w:spacing w:after="120" w:line="240" w:lineRule="auto"/>
      </w:pPr>
      <w:r>
        <w:rPr>
          <w:rFonts w:cs="Calibri"/>
        </w:rPr>
        <w:t xml:space="preserve">Ich hatte genügend Zeit für eine Entscheidung. </w:t>
      </w:r>
      <w:r>
        <w:rPr>
          <w:rFonts w:cs="Arial"/>
        </w:rPr>
        <w:t>Ich habe alles gelesen und verstande</w:t>
      </w:r>
      <w:r>
        <w:rPr>
          <w:rFonts w:cs="Arial"/>
        </w:rPr>
        <w:t xml:space="preserve">n und erkläre mich hiermit bereit, dass eine </w:t>
      </w:r>
      <w:r>
        <w:rPr>
          <w:i/>
        </w:rPr>
        <w:t>Tonaufnahme</w:t>
      </w:r>
      <w:r>
        <w:t xml:space="preserve"> </w:t>
      </w:r>
      <w:r>
        <w:rPr>
          <w:rFonts w:cs="Arial"/>
        </w:rPr>
        <w:t>von mir gemacht wird.</w:t>
      </w:r>
    </w:p>
    <w:p w:rsidR="000A1434" w:rsidRDefault="00B840E2">
      <w:pPr>
        <w:widowControl w:val="0"/>
        <w:spacing w:after="240" w:line="240" w:lineRule="auto"/>
        <w:jc w:val="left"/>
      </w:pPr>
      <w:r>
        <w:rPr>
          <w:rFonts w:cs="Calibri"/>
        </w:rPr>
        <w:t>Eine Ausfertigung dieser Einwilligungserklärung habe ich erhalten.</w:t>
      </w:r>
    </w:p>
    <w:p w:rsidR="000A1434" w:rsidRDefault="000A1434">
      <w:pPr>
        <w:widowControl w:val="0"/>
        <w:spacing w:after="240" w:line="240" w:lineRule="auto"/>
        <w:jc w:val="left"/>
        <w:rPr>
          <w:rFonts w:cs="Calibri"/>
          <w:i/>
        </w:rPr>
      </w:pPr>
    </w:p>
    <w:p w:rsidR="000A1434" w:rsidRDefault="00B840E2">
      <w:pPr>
        <w:widowControl w:val="0"/>
        <w:spacing w:after="240" w:line="240" w:lineRule="auto"/>
        <w:jc w:val="left"/>
      </w:pPr>
      <w:r>
        <w:rPr>
          <w:rFonts w:cs="Arial"/>
          <w:sz w:val="20"/>
          <w:szCs w:val="20"/>
        </w:rPr>
        <w:t xml:space="preserve">Ort, Datum &amp; Unterschrift des </w:t>
      </w:r>
      <w:r>
        <w:rPr>
          <w:rFonts w:cs="Calibri"/>
          <w:sz w:val="20"/>
        </w:rPr>
        <w:t>Teilnehmers</w:t>
      </w:r>
      <w:r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Name des </w:t>
      </w:r>
      <w:r>
        <w:rPr>
          <w:rFonts w:cs="Calibri"/>
          <w:sz w:val="20"/>
        </w:rPr>
        <w:t>Teilnehmers</w:t>
      </w:r>
      <w:r>
        <w:rPr>
          <w:rFonts w:cs="Arial"/>
          <w:sz w:val="20"/>
          <w:szCs w:val="20"/>
        </w:rPr>
        <w:t xml:space="preserve"> in Druckschrift:</w:t>
      </w:r>
    </w:p>
    <w:p w:rsidR="000A1434" w:rsidRDefault="00B840E2">
      <w:pPr>
        <w:widowControl w:val="0"/>
        <w:spacing w:after="0" w:line="240" w:lineRule="auto"/>
        <w:jc w:val="left"/>
      </w:pPr>
      <w:r>
        <w:rPr>
          <w:noProof/>
        </w:rPr>
        <w:drawing>
          <wp:inline distT="0" distB="0" distL="0" distR="0">
            <wp:extent cx="2294321" cy="14721"/>
            <wp:effectExtent l="0" t="0" r="4379" b="0"/>
            <wp:docPr id="2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21" cy="14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cs="Verdana"/>
        </w:rPr>
        <w:tab/>
      </w:r>
      <w:r>
        <w:rPr>
          <w:rFonts w:cs="Verdana"/>
        </w:rPr>
        <w:tab/>
      </w:r>
      <w:r>
        <w:rPr>
          <w:rFonts w:cs="Verdana"/>
        </w:rPr>
        <w:tab/>
      </w:r>
      <w:r>
        <w:rPr>
          <w:rFonts w:cs="Verdana"/>
          <w:noProof/>
        </w:rPr>
        <w:drawing>
          <wp:inline distT="0" distB="0" distL="0" distR="0">
            <wp:extent cx="2294321" cy="14721"/>
            <wp:effectExtent l="0" t="0" r="4379" b="0"/>
            <wp:docPr id="3" name="Bil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21" cy="14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A1434" w:rsidRDefault="000A1434">
      <w:pPr>
        <w:widowControl w:val="0"/>
        <w:spacing w:after="0" w:line="240" w:lineRule="auto"/>
        <w:jc w:val="left"/>
        <w:rPr>
          <w:rFonts w:cs="Verdana"/>
        </w:rPr>
      </w:pPr>
    </w:p>
    <w:p w:rsidR="000A1434" w:rsidRDefault="000A1434">
      <w:pPr>
        <w:widowControl w:val="0"/>
        <w:spacing w:after="240" w:line="240" w:lineRule="auto"/>
        <w:jc w:val="left"/>
        <w:rPr>
          <w:rFonts w:cs="Arial"/>
        </w:rPr>
      </w:pPr>
    </w:p>
    <w:p w:rsidR="000A1434" w:rsidRDefault="00B840E2">
      <w:pPr>
        <w:widowControl w:val="0"/>
        <w:spacing w:after="240" w:line="240" w:lineRule="auto"/>
        <w:jc w:val="left"/>
      </w:pPr>
      <w:r>
        <w:rPr>
          <w:rFonts w:cs="Arial"/>
          <w:sz w:val="20"/>
          <w:szCs w:val="20"/>
        </w:rPr>
        <w:t xml:space="preserve">Ort, Datum &amp; </w:t>
      </w:r>
      <w:r>
        <w:rPr>
          <w:rFonts w:cs="Arial"/>
          <w:sz w:val="20"/>
          <w:szCs w:val="20"/>
        </w:rPr>
        <w:t xml:space="preserve">Unterschrift des Versuchsleiters: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Name des Versuchsleiters in Druckschrift:</w:t>
      </w:r>
    </w:p>
    <w:p w:rsidR="000A1434" w:rsidRDefault="00B840E2">
      <w:pPr>
        <w:widowControl w:val="0"/>
        <w:spacing w:after="0" w:line="240" w:lineRule="auto"/>
        <w:jc w:val="left"/>
      </w:pPr>
      <w:r>
        <w:rPr>
          <w:noProof/>
        </w:rPr>
        <w:drawing>
          <wp:inline distT="0" distB="0" distL="0" distR="0">
            <wp:extent cx="2260396" cy="14721"/>
            <wp:effectExtent l="0" t="0" r="204" b="0"/>
            <wp:docPr id="4" name="Bil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396" cy="14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cs="Verdana"/>
        </w:rPr>
        <w:tab/>
      </w:r>
      <w:r>
        <w:rPr>
          <w:rFonts w:cs="Verdana"/>
        </w:rPr>
        <w:tab/>
      </w:r>
      <w:r>
        <w:rPr>
          <w:rFonts w:cs="Verdana"/>
        </w:rPr>
        <w:tab/>
      </w:r>
      <w:r>
        <w:rPr>
          <w:rFonts w:cs="Verdana"/>
          <w:noProof/>
        </w:rPr>
        <w:drawing>
          <wp:inline distT="0" distB="0" distL="0" distR="0">
            <wp:extent cx="2260396" cy="14721"/>
            <wp:effectExtent l="0" t="0" r="204" b="0"/>
            <wp:docPr id="5" name="Bil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396" cy="14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A1434" w:rsidRDefault="000A1434">
      <w:pPr>
        <w:widowControl w:val="0"/>
        <w:spacing w:after="0" w:line="240" w:lineRule="auto"/>
        <w:jc w:val="left"/>
        <w:rPr>
          <w:rFonts w:cs="Verdana"/>
        </w:rPr>
      </w:pPr>
    </w:p>
    <w:p w:rsidR="000A1434" w:rsidRDefault="000A1434">
      <w:pPr>
        <w:spacing w:after="120" w:line="240" w:lineRule="auto"/>
        <w:rPr>
          <w:szCs w:val="20"/>
        </w:rPr>
      </w:pPr>
    </w:p>
    <w:p w:rsidR="000A1434" w:rsidRDefault="000A1434">
      <w:pPr>
        <w:spacing w:after="0" w:line="240" w:lineRule="auto"/>
        <w:rPr>
          <w:rFonts w:cs="Calibri"/>
        </w:rPr>
      </w:pPr>
    </w:p>
    <w:p w:rsidR="000A1434" w:rsidRDefault="000A1434">
      <w:pPr>
        <w:spacing w:after="0" w:line="240" w:lineRule="auto"/>
        <w:rPr>
          <w:rFonts w:cs="Calibri"/>
        </w:rPr>
      </w:pPr>
    </w:p>
    <w:p w:rsidR="000A1434" w:rsidRDefault="000A1434">
      <w:pPr>
        <w:spacing w:after="120" w:line="240" w:lineRule="auto"/>
        <w:rPr>
          <w:rFonts w:cs="Calibri"/>
        </w:rPr>
      </w:pPr>
    </w:p>
    <w:p w:rsidR="000A1434" w:rsidRDefault="000A1434">
      <w:pPr>
        <w:spacing w:after="120" w:line="240" w:lineRule="auto"/>
      </w:pPr>
    </w:p>
    <w:sectPr w:rsidR="000A1434">
      <w:headerReference w:type="default" r:id="rId11"/>
      <w:pgSz w:w="11906" w:h="16838"/>
      <w:pgMar w:top="1418" w:right="1134" w:bottom="1418" w:left="1418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0E2" w:rsidRDefault="00B840E2">
      <w:pPr>
        <w:spacing w:after="0" w:line="240" w:lineRule="auto"/>
      </w:pPr>
      <w:r>
        <w:separator/>
      </w:r>
    </w:p>
  </w:endnote>
  <w:endnote w:type="continuationSeparator" w:id="0">
    <w:p w:rsidR="00B840E2" w:rsidRDefault="00B8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ght">
    <w:panose1 w:val="020B0604020202020204"/>
    <w:charset w:val="00"/>
    <w:family w:val="auto"/>
    <w:pitch w:val="variable"/>
  </w:font>
  <w:font w:name="Frutiger Bold">
    <w:panose1 w:val="020B0604020202020204"/>
    <w:charset w:val="00"/>
    <w:family w:val="auto"/>
    <w:pitch w:val="variable"/>
  </w:font>
  <w:font w:name="FrutigerLTStd-Light">
    <w:altName w:val="Calibri"/>
    <w:panose1 w:val="020B0604020202020204"/>
    <w:charset w:val="00"/>
    <w:family w:val="auto"/>
    <w:pitch w:val="variable"/>
  </w:font>
  <w:font w:name="FrutigerLTStd-Bold">
    <w:panose1 w:val="020B0604020202020204"/>
    <w:charset w:val="00"/>
    <w:family w:val="auto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00"/>
    <w:family w:val="auto"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0E2" w:rsidRDefault="00B840E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840E2" w:rsidRDefault="00B8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C7C" w:rsidRDefault="00B840E2">
    <w:pPr>
      <w:pStyle w:val="Kopfzeile"/>
      <w:pBdr>
        <w:bottom w:val="single" w:sz="4" w:space="1" w:color="00000A"/>
      </w:pBdr>
      <w:tabs>
        <w:tab w:val="clear" w:pos="4536"/>
        <w:tab w:val="clear" w:pos="9072"/>
        <w:tab w:val="right" w:pos="9356"/>
      </w:tabs>
      <w:jc w:val="left"/>
    </w:pPr>
    <w:r>
      <w:t>Einwilligungserklärung für Bild- und Tonaufnahmen</w:t>
    </w:r>
    <w: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931C7C" w:rsidRDefault="00B840E2">
    <w:pPr>
      <w:pStyle w:val="Kopfzeile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801"/>
    <w:multiLevelType w:val="multilevel"/>
    <w:tmpl w:val="753E5F94"/>
    <w:styleLink w:val="WWNum2"/>
    <w:lvl w:ilvl="0">
      <w:start w:val="1"/>
      <w:numFmt w:val="upperLetter"/>
      <w:suff w:val="space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" w15:restartNumberingAfterBreak="0">
    <w:nsid w:val="098B5D15"/>
    <w:multiLevelType w:val="multilevel"/>
    <w:tmpl w:val="863C54FC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​"/>
      <w:lvlJc w:val="left"/>
      <w:pPr>
        <w:ind w:left="1080" w:hanging="360"/>
      </w:pPr>
    </w:lvl>
    <w:lvl w:ilvl="2">
      <w:start w:val="1"/>
      <w:numFmt w:val="none"/>
      <w:lvlText w:val="%3​"/>
      <w:lvlJc w:val="left"/>
      <w:pPr>
        <w:ind w:left="1440" w:hanging="360"/>
      </w:pPr>
    </w:lvl>
    <w:lvl w:ilvl="3">
      <w:start w:val="1"/>
      <w:numFmt w:val="none"/>
      <w:lvlText w:val="%4​"/>
      <w:lvlJc w:val="left"/>
      <w:pPr>
        <w:ind w:left="1800" w:hanging="360"/>
      </w:pPr>
    </w:lvl>
    <w:lvl w:ilvl="4">
      <w:start w:val="1"/>
      <w:numFmt w:val="none"/>
      <w:lvlText w:val="%5​"/>
      <w:lvlJc w:val="left"/>
      <w:pPr>
        <w:ind w:left="2160" w:hanging="360"/>
      </w:pPr>
    </w:lvl>
    <w:lvl w:ilvl="5">
      <w:start w:val="1"/>
      <w:numFmt w:val="none"/>
      <w:lvlText w:val="%6​"/>
      <w:lvlJc w:val="left"/>
      <w:pPr>
        <w:ind w:left="2520" w:hanging="360"/>
      </w:pPr>
    </w:lvl>
    <w:lvl w:ilvl="6">
      <w:start w:val="1"/>
      <w:numFmt w:val="none"/>
      <w:lvlText w:val="%7​"/>
      <w:lvlJc w:val="left"/>
      <w:pPr>
        <w:ind w:left="2880" w:hanging="360"/>
      </w:pPr>
    </w:lvl>
    <w:lvl w:ilvl="7">
      <w:start w:val="1"/>
      <w:numFmt w:val="none"/>
      <w:lvlText w:val="%8​"/>
      <w:lvlJc w:val="left"/>
      <w:pPr>
        <w:ind w:left="3240" w:hanging="360"/>
      </w:pPr>
    </w:lvl>
    <w:lvl w:ilvl="8">
      <w:start w:val="1"/>
      <w:numFmt w:val="none"/>
      <w:lvlText w:val="%9​"/>
      <w:lvlJc w:val="left"/>
      <w:pPr>
        <w:ind w:left="3600" w:hanging="360"/>
      </w:pPr>
    </w:lvl>
  </w:abstractNum>
  <w:abstractNum w:abstractNumId="2" w15:restartNumberingAfterBreak="0">
    <w:nsid w:val="0B3352D6"/>
    <w:multiLevelType w:val="multilevel"/>
    <w:tmpl w:val="449C68F6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18E410A9"/>
    <w:multiLevelType w:val="multilevel"/>
    <w:tmpl w:val="8E0CC9AA"/>
    <w:styleLink w:val="WWNum14"/>
    <w:lvl w:ilvl="0">
      <w:start w:val="1"/>
      <w:numFmt w:val="decimal"/>
      <w:lvlText w:val="%1)"/>
      <w:lvlJc w:val="left"/>
      <w:pPr>
        <w:ind w:left="720" w:hanging="360"/>
      </w:pPr>
      <w:rPr>
        <w:rFonts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16E16"/>
    <w:multiLevelType w:val="multilevel"/>
    <w:tmpl w:val="10E6BFDC"/>
    <w:styleLink w:val="WWNum3"/>
    <w:lvl w:ilvl="0">
      <w:start w:val="1"/>
      <w:numFmt w:val="upperLetter"/>
      <w:lvlText w:val="%1"/>
      <w:lvlJc w:val="left"/>
      <w:pPr>
        <w:ind w:left="855" w:hanging="855"/>
      </w:pPr>
    </w:lvl>
    <w:lvl w:ilvl="1">
      <w:start w:val="1"/>
      <w:numFmt w:val="decimal"/>
      <w:lvlText w:val="%1.%2"/>
      <w:lvlJc w:val="left"/>
      <w:pPr>
        <w:ind w:left="855" w:hanging="855"/>
      </w:pPr>
    </w:lvl>
    <w:lvl w:ilvl="2">
      <w:start w:val="1"/>
      <w:numFmt w:val="decimal"/>
      <w:lvlText w:val="%1.%2.%3"/>
      <w:lvlJc w:val="left"/>
      <w:pPr>
        <w:ind w:left="855" w:hanging="855"/>
      </w:pPr>
    </w:lvl>
    <w:lvl w:ilvl="3">
      <w:start w:val="1"/>
      <w:numFmt w:val="decimal"/>
      <w:lvlText w:val="%1.%2.%3.%4"/>
      <w:lvlJc w:val="left"/>
      <w:pPr>
        <w:ind w:left="855" w:hanging="855"/>
      </w:pPr>
    </w:lvl>
    <w:lvl w:ilvl="4">
      <w:start w:val="1"/>
      <w:numFmt w:val="decimal"/>
      <w:lvlText w:val="%1.%2.%3.%4.%5"/>
      <w:lvlJc w:val="left"/>
      <w:pPr>
        <w:ind w:left="855" w:hanging="855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 w15:restartNumberingAfterBreak="0">
    <w:nsid w:val="2DE26B9D"/>
    <w:multiLevelType w:val="multilevel"/>
    <w:tmpl w:val="8CF6422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45193"/>
    <w:multiLevelType w:val="multilevel"/>
    <w:tmpl w:val="89062CE4"/>
    <w:styleLink w:val="Outline"/>
    <w:lvl w:ilvl="0">
      <w:start w:val="1"/>
      <w:numFmt w:val="upperLetter"/>
      <w:pStyle w:val="berschrift6"/>
      <w:lvlText w:val="%1"/>
      <w:lvlJc w:val="left"/>
      <w:pPr>
        <w:ind w:left="855" w:hanging="855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8456477"/>
    <w:multiLevelType w:val="multilevel"/>
    <w:tmpl w:val="F34C4A12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​"/>
      <w:lvlJc w:val="left"/>
      <w:pPr>
        <w:ind w:left="1080" w:hanging="360"/>
      </w:pPr>
    </w:lvl>
    <w:lvl w:ilvl="2">
      <w:start w:val="1"/>
      <w:numFmt w:val="none"/>
      <w:lvlText w:val="%3​"/>
      <w:lvlJc w:val="left"/>
      <w:pPr>
        <w:ind w:left="1440" w:hanging="360"/>
      </w:pPr>
    </w:lvl>
    <w:lvl w:ilvl="3">
      <w:start w:val="1"/>
      <w:numFmt w:val="none"/>
      <w:lvlText w:val="%4​"/>
      <w:lvlJc w:val="left"/>
      <w:pPr>
        <w:ind w:left="1800" w:hanging="360"/>
      </w:pPr>
    </w:lvl>
    <w:lvl w:ilvl="4">
      <w:start w:val="1"/>
      <w:numFmt w:val="none"/>
      <w:lvlText w:val="%5​"/>
      <w:lvlJc w:val="left"/>
      <w:pPr>
        <w:ind w:left="2160" w:hanging="360"/>
      </w:pPr>
    </w:lvl>
    <w:lvl w:ilvl="5">
      <w:start w:val="1"/>
      <w:numFmt w:val="none"/>
      <w:lvlText w:val="%6​"/>
      <w:lvlJc w:val="left"/>
      <w:pPr>
        <w:ind w:left="2520" w:hanging="360"/>
      </w:pPr>
    </w:lvl>
    <w:lvl w:ilvl="6">
      <w:start w:val="1"/>
      <w:numFmt w:val="none"/>
      <w:lvlText w:val="%7​"/>
      <w:lvlJc w:val="left"/>
      <w:pPr>
        <w:ind w:left="2880" w:hanging="360"/>
      </w:pPr>
    </w:lvl>
    <w:lvl w:ilvl="7">
      <w:start w:val="1"/>
      <w:numFmt w:val="none"/>
      <w:lvlText w:val="%8​"/>
      <w:lvlJc w:val="left"/>
      <w:pPr>
        <w:ind w:left="3240" w:hanging="360"/>
      </w:pPr>
    </w:lvl>
    <w:lvl w:ilvl="8">
      <w:start w:val="1"/>
      <w:numFmt w:val="none"/>
      <w:lvlText w:val="%9​"/>
      <w:lvlJc w:val="left"/>
      <w:pPr>
        <w:ind w:left="3600" w:hanging="360"/>
      </w:pPr>
    </w:lvl>
  </w:abstractNum>
  <w:abstractNum w:abstractNumId="8" w15:restartNumberingAfterBreak="0">
    <w:nsid w:val="403C06D9"/>
    <w:multiLevelType w:val="multilevel"/>
    <w:tmpl w:val="D7AC699E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42197056"/>
    <w:multiLevelType w:val="multilevel"/>
    <w:tmpl w:val="AA3C6396"/>
    <w:styleLink w:val="WWNum1"/>
    <w:lvl w:ilvl="0">
      <w:start w:val="1"/>
      <w:numFmt w:val="decimal"/>
      <w:lvlText w:val="%1"/>
      <w:lvlJc w:val="left"/>
      <w:pPr>
        <w:ind w:left="855" w:hanging="855"/>
      </w:pPr>
    </w:lvl>
    <w:lvl w:ilvl="1">
      <w:start w:val="1"/>
      <w:numFmt w:val="decimal"/>
      <w:lvlText w:val="%1.%2"/>
      <w:lvlJc w:val="left"/>
      <w:pPr>
        <w:ind w:left="855" w:hanging="855"/>
      </w:pPr>
    </w:lvl>
    <w:lvl w:ilvl="2">
      <w:start w:val="1"/>
      <w:numFmt w:val="decimal"/>
      <w:lvlText w:val="%1.%2.%3"/>
      <w:lvlJc w:val="left"/>
      <w:pPr>
        <w:ind w:left="855" w:hanging="855"/>
      </w:pPr>
    </w:lvl>
    <w:lvl w:ilvl="3">
      <w:start w:val="1"/>
      <w:numFmt w:val="decimal"/>
      <w:lvlText w:val="%1.%2.%3.%4"/>
      <w:lvlJc w:val="left"/>
      <w:pPr>
        <w:ind w:left="855" w:hanging="855"/>
      </w:pPr>
    </w:lvl>
    <w:lvl w:ilvl="4">
      <w:start w:val="1"/>
      <w:numFmt w:val="decimal"/>
      <w:lvlText w:val="%1.%2.%3.%4.%5"/>
      <w:lvlJc w:val="left"/>
      <w:pPr>
        <w:ind w:left="855" w:hanging="855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0" w15:restartNumberingAfterBreak="0">
    <w:nsid w:val="458B3B4C"/>
    <w:multiLevelType w:val="multilevel"/>
    <w:tmpl w:val="1106577C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F46DB"/>
    <w:multiLevelType w:val="multilevel"/>
    <w:tmpl w:val="EF4CE24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EC818BE"/>
    <w:multiLevelType w:val="multilevel"/>
    <w:tmpl w:val="A8707CAE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60334E7E"/>
    <w:multiLevelType w:val="multilevel"/>
    <w:tmpl w:val="ECEEED8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​"/>
      <w:lvlJc w:val="left"/>
      <w:pPr>
        <w:ind w:left="1080" w:hanging="360"/>
      </w:pPr>
    </w:lvl>
    <w:lvl w:ilvl="2">
      <w:start w:val="1"/>
      <w:numFmt w:val="none"/>
      <w:lvlText w:val="%3​"/>
      <w:lvlJc w:val="left"/>
      <w:pPr>
        <w:ind w:left="1440" w:hanging="360"/>
      </w:pPr>
    </w:lvl>
    <w:lvl w:ilvl="3">
      <w:start w:val="1"/>
      <w:numFmt w:val="none"/>
      <w:lvlText w:val="%4​"/>
      <w:lvlJc w:val="left"/>
      <w:pPr>
        <w:ind w:left="1800" w:hanging="360"/>
      </w:pPr>
    </w:lvl>
    <w:lvl w:ilvl="4">
      <w:start w:val="1"/>
      <w:numFmt w:val="none"/>
      <w:lvlText w:val="%5​"/>
      <w:lvlJc w:val="left"/>
      <w:pPr>
        <w:ind w:left="2160" w:hanging="360"/>
      </w:pPr>
    </w:lvl>
    <w:lvl w:ilvl="5">
      <w:start w:val="1"/>
      <w:numFmt w:val="none"/>
      <w:lvlText w:val="%6​"/>
      <w:lvlJc w:val="left"/>
      <w:pPr>
        <w:ind w:left="2520" w:hanging="360"/>
      </w:pPr>
    </w:lvl>
    <w:lvl w:ilvl="6">
      <w:start w:val="1"/>
      <w:numFmt w:val="none"/>
      <w:lvlText w:val="%7​"/>
      <w:lvlJc w:val="left"/>
      <w:pPr>
        <w:ind w:left="2880" w:hanging="360"/>
      </w:pPr>
    </w:lvl>
    <w:lvl w:ilvl="7">
      <w:start w:val="1"/>
      <w:numFmt w:val="none"/>
      <w:lvlText w:val="%8​"/>
      <w:lvlJc w:val="left"/>
      <w:pPr>
        <w:ind w:left="3240" w:hanging="360"/>
      </w:pPr>
    </w:lvl>
    <w:lvl w:ilvl="8">
      <w:start w:val="1"/>
      <w:numFmt w:val="none"/>
      <w:lvlText w:val="%9​"/>
      <w:lvlJc w:val="left"/>
      <w:pPr>
        <w:ind w:left="3600" w:hanging="360"/>
      </w:pPr>
    </w:lvl>
  </w:abstractNum>
  <w:abstractNum w:abstractNumId="14" w15:restartNumberingAfterBreak="0">
    <w:nsid w:val="6E563601"/>
    <w:multiLevelType w:val="multilevel"/>
    <w:tmpl w:val="2858FB3A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52404"/>
    <w:multiLevelType w:val="multilevel"/>
    <w:tmpl w:val="EADA6AD0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​"/>
      <w:lvlJc w:val="left"/>
      <w:pPr>
        <w:ind w:left="1080" w:hanging="360"/>
      </w:pPr>
    </w:lvl>
    <w:lvl w:ilvl="2">
      <w:start w:val="1"/>
      <w:numFmt w:val="none"/>
      <w:lvlText w:val="%3​"/>
      <w:lvlJc w:val="left"/>
      <w:pPr>
        <w:ind w:left="1440" w:hanging="360"/>
      </w:pPr>
    </w:lvl>
    <w:lvl w:ilvl="3">
      <w:start w:val="1"/>
      <w:numFmt w:val="none"/>
      <w:lvlText w:val="%4​"/>
      <w:lvlJc w:val="left"/>
      <w:pPr>
        <w:ind w:left="1800" w:hanging="360"/>
      </w:pPr>
    </w:lvl>
    <w:lvl w:ilvl="4">
      <w:start w:val="1"/>
      <w:numFmt w:val="none"/>
      <w:lvlText w:val="%5​"/>
      <w:lvlJc w:val="left"/>
      <w:pPr>
        <w:ind w:left="2160" w:hanging="360"/>
      </w:pPr>
    </w:lvl>
    <w:lvl w:ilvl="5">
      <w:start w:val="1"/>
      <w:numFmt w:val="none"/>
      <w:lvlText w:val="%6​"/>
      <w:lvlJc w:val="left"/>
      <w:pPr>
        <w:ind w:left="2520" w:hanging="360"/>
      </w:pPr>
    </w:lvl>
    <w:lvl w:ilvl="6">
      <w:start w:val="1"/>
      <w:numFmt w:val="none"/>
      <w:lvlText w:val="%7​"/>
      <w:lvlJc w:val="left"/>
      <w:pPr>
        <w:ind w:left="2880" w:hanging="360"/>
      </w:pPr>
    </w:lvl>
    <w:lvl w:ilvl="7">
      <w:start w:val="1"/>
      <w:numFmt w:val="none"/>
      <w:lvlText w:val="%8​"/>
      <w:lvlJc w:val="left"/>
      <w:pPr>
        <w:ind w:left="3240" w:hanging="360"/>
      </w:pPr>
    </w:lvl>
    <w:lvl w:ilvl="8">
      <w:start w:val="1"/>
      <w:numFmt w:val="none"/>
      <w:lvlText w:val="%9​"/>
      <w:lvlJc w:val="left"/>
      <w:pPr>
        <w:ind w:left="3600" w:hanging="360"/>
      </w:pPr>
    </w:lvl>
  </w:abstractNum>
  <w:abstractNum w:abstractNumId="16" w15:restartNumberingAfterBreak="0">
    <w:nsid w:val="7EE01C74"/>
    <w:multiLevelType w:val="multilevel"/>
    <w:tmpl w:val="ACDE3780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16"/>
  </w:num>
  <w:num w:numId="9">
    <w:abstractNumId w:val="8"/>
  </w:num>
  <w:num w:numId="10">
    <w:abstractNumId w:val="5"/>
  </w:num>
  <w:num w:numId="11">
    <w:abstractNumId w:val="7"/>
  </w:num>
  <w:num w:numId="12">
    <w:abstractNumId w:val="15"/>
  </w:num>
  <w:num w:numId="13">
    <w:abstractNumId w:val="1"/>
  </w:num>
  <w:num w:numId="14">
    <w:abstractNumId w:val="14"/>
  </w:num>
  <w:num w:numId="15">
    <w:abstractNumId w:val="10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A1434"/>
    <w:rsid w:val="000A1434"/>
    <w:rsid w:val="000C3441"/>
    <w:rsid w:val="00A43B10"/>
    <w:rsid w:val="00B8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0B003C9-E783-2E4E-9D88-B619C7BB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pacing w:after="200" w:line="276" w:lineRule="auto"/>
      <w:jc w:val="both"/>
    </w:pPr>
  </w:style>
  <w:style w:type="paragraph" w:styleId="berschrift1">
    <w:name w:val="heading 1"/>
    <w:basedOn w:val="Standard"/>
    <w:next w:val="Standard"/>
    <w:uiPriority w:val="9"/>
    <w:qFormat/>
    <w:pPr>
      <w:keepNext/>
      <w:pageBreakBefore/>
      <w:spacing w:after="0" w:line="240" w:lineRule="auto"/>
      <w:outlineLvl w:val="0"/>
    </w:pPr>
    <w:rPr>
      <w:rFonts w:ascii="Arial" w:eastAsia="Times New Roman" w:hAnsi="Arial" w:cs="Times New Roman"/>
      <w:b/>
      <w:bCs/>
      <w:sz w:val="28"/>
      <w:szCs w:val="28"/>
      <w:lang w:eastAsia="de-DE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spacing w:before="480" w:after="120" w:line="240" w:lineRule="auto"/>
      <w:outlineLvl w:val="1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spacing w:before="360" w:after="120" w:line="240" w:lineRule="auto"/>
      <w:outlineLvl w:val="2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spacing w:before="480" w:after="120" w:line="240" w:lineRule="auto"/>
      <w:outlineLvl w:val="3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spacing w:before="360" w:after="120" w:line="240" w:lineRule="auto"/>
      <w:outlineLvl w:val="4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pageBreakBefore/>
      <w:numPr>
        <w:numId w:val="1"/>
      </w:numPr>
      <w:spacing w:after="0" w:line="240" w:lineRule="auto"/>
      <w:ind w:right="-357"/>
      <w:outlineLvl w:val="5"/>
    </w:pPr>
    <w:rPr>
      <w:rFonts w:ascii="Arial" w:eastAsia="Times New Roman" w:hAnsi="Arial" w:cs="Times New Roman"/>
      <w:b/>
      <w:bCs/>
      <w:color w:val="808080"/>
      <w:sz w:val="28"/>
      <w:szCs w:val="28"/>
      <w:lang w:eastAsia="de-DE"/>
    </w:rPr>
  </w:style>
  <w:style w:type="paragraph" w:styleId="berschrift7">
    <w:name w:val="heading 7"/>
    <w:basedOn w:val="Standard"/>
    <w:next w:val="Standard"/>
    <w:pPr>
      <w:keepNext/>
      <w:spacing w:after="0" w:line="240" w:lineRule="auto"/>
      <w:jc w:val="center"/>
      <w:outlineLvl w:val="6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8">
    <w:name w:val="heading 8"/>
    <w:basedOn w:val="Standard"/>
    <w:next w:val="Standard"/>
    <w:pPr>
      <w:keepNext/>
      <w:spacing w:after="0" w:line="240" w:lineRule="auto"/>
      <w:outlineLvl w:val="7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paragraph" w:styleId="berschrift9">
    <w:name w:val="heading 9"/>
    <w:basedOn w:val="Standard"/>
    <w:next w:val="Standard"/>
    <w:pPr>
      <w:keepNext/>
      <w:spacing w:after="0" w:line="240" w:lineRule="auto"/>
      <w:jc w:val="center"/>
      <w:outlineLvl w:val="8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0" w:line="240" w:lineRule="auto"/>
      <w:jc w:val="center"/>
    </w:pPr>
    <w:rPr>
      <w:rFonts w:ascii="Arial" w:eastAsia="Times New Roman" w:hAnsi="Arial" w:cs="Arial"/>
      <w:b/>
      <w:bCs/>
      <w:color w:val="000000"/>
      <w:sz w:val="24"/>
      <w:szCs w:val="24"/>
      <w:lang w:eastAsia="de-DE"/>
    </w:r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Kommentar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rPr>
      <w:b/>
      <w:bCs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Listenabsatz">
    <w:name w:val="List Paragraph"/>
    <w:basedOn w:val="Standard"/>
    <w:pPr>
      <w:ind w:left="720"/>
    </w:pPr>
  </w:style>
  <w:style w:type="paragraph" w:styleId="Textkrper-Einzug2">
    <w:name w:val="Body Text Indent 2"/>
    <w:basedOn w:val="Standard"/>
    <w:pPr>
      <w:tabs>
        <w:tab w:val="left" w:pos="1710"/>
        <w:tab w:val="left" w:pos="2273"/>
        <w:tab w:val="left" w:pos="11912"/>
      </w:tabs>
      <w:spacing w:after="0" w:line="280" w:lineRule="exact"/>
      <w:ind w:left="855"/>
    </w:pPr>
    <w:rPr>
      <w:rFonts w:ascii="Arial" w:eastAsia="Times New Roman" w:hAnsi="Arial" w:cs="Arial"/>
      <w:sz w:val="24"/>
      <w:szCs w:val="24"/>
      <w:lang w:eastAsia="de-DE"/>
    </w:rPr>
  </w:style>
  <w:style w:type="paragraph" w:styleId="Textkrper2">
    <w:name w:val="Body Text 2"/>
    <w:basedOn w:val="Standard"/>
    <w:pPr>
      <w:spacing w:after="0" w:line="240" w:lineRule="auto"/>
    </w:pPr>
    <w:rPr>
      <w:rFonts w:ascii="Arial" w:eastAsia="Times New Roman" w:hAnsi="Arial" w:cs="Times New Roman"/>
      <w:color w:val="808080"/>
      <w:sz w:val="20"/>
      <w:szCs w:val="20"/>
      <w:lang w:eastAsia="de-DE"/>
    </w:rPr>
  </w:style>
  <w:style w:type="paragraph" w:styleId="Funotentext">
    <w:name w:val="footnote text"/>
    <w:basedOn w:val="Standar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Vordruck">
    <w:name w:val="Vordruck"/>
    <w:pPr>
      <w:widowControl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extkrper-Einzug3">
    <w:name w:val="Body Text Indent 3"/>
    <w:basedOn w:val="Standard"/>
    <w:pPr>
      <w:spacing w:after="0" w:line="240" w:lineRule="auto"/>
      <w:ind w:left="851"/>
    </w:pPr>
    <w:rPr>
      <w:rFonts w:ascii="Arial" w:eastAsia="Times New Roman" w:hAnsi="Arial" w:cs="Times New Roman"/>
      <w:color w:val="000000"/>
      <w:sz w:val="20"/>
      <w:szCs w:val="20"/>
      <w:u w:val="single"/>
      <w:lang w:eastAsia="de-DE"/>
    </w:rPr>
  </w:style>
  <w:style w:type="paragraph" w:styleId="Textkrper3">
    <w:name w:val="Body Text 3"/>
    <w:basedOn w:val="Standar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styleId="Dokumentstruktur">
    <w:name w:val="Document Map"/>
    <w:basedOn w:val="Standard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de-DE"/>
    </w:rPr>
  </w:style>
  <w:style w:type="paragraph" w:customStyle="1" w:styleId="Vordrucktext">
    <w:name w:val="Vordrucktext"/>
    <w:basedOn w:val="Standard"/>
    <w:pPr>
      <w:tabs>
        <w:tab w:val="left" w:pos="360"/>
      </w:tabs>
      <w:spacing w:after="0" w:line="360" w:lineRule="auto"/>
    </w:pPr>
    <w:rPr>
      <w:rFonts w:ascii="Arial" w:eastAsia="Times New Roman" w:hAnsi="Arial" w:cs="Times New Roman"/>
    </w:rPr>
  </w:style>
  <w:style w:type="paragraph" w:customStyle="1" w:styleId="DFG">
    <w:name w:val="DFG"/>
    <w:pPr>
      <w:widowControl/>
    </w:pPr>
    <w:rPr>
      <w:rFonts w:ascii="Frutiger Light" w:eastAsia="Times New Roman" w:hAnsi="Frutiger Light" w:cs="Frutiger Light"/>
      <w:sz w:val="34"/>
      <w:szCs w:val="34"/>
      <w:lang w:eastAsia="de-DE"/>
    </w:rPr>
  </w:style>
  <w:style w:type="paragraph" w:customStyle="1" w:styleId="Kategorie">
    <w:name w:val="Kategorie"/>
    <w:pPr>
      <w:widowControl/>
      <w:spacing w:before="360"/>
    </w:pPr>
    <w:rPr>
      <w:rFonts w:ascii="Frutiger Bold" w:eastAsia="Times New Roman" w:hAnsi="Frutiger Bold" w:cs="Frutiger Bold"/>
      <w:sz w:val="34"/>
      <w:szCs w:val="34"/>
      <w:lang w:eastAsia="de-DE"/>
    </w:rPr>
  </w:style>
  <w:style w:type="paragraph" w:customStyle="1" w:styleId="Vordruckname">
    <w:name w:val="Vordruckname"/>
    <w:pPr>
      <w:spacing w:before="1200"/>
    </w:pPr>
    <w:rPr>
      <w:rFonts w:ascii="Frutiger Bold" w:eastAsia="Times New Roman" w:hAnsi="Frutiger Bold" w:cs="Frutiger Bold"/>
      <w:sz w:val="28"/>
      <w:szCs w:val="28"/>
      <w:lang w:eastAsia="de-DE"/>
    </w:rPr>
  </w:style>
  <w:style w:type="paragraph" w:customStyle="1" w:styleId="berschriftA">
    <w:name w:val="Überschrift A"/>
    <w:basedOn w:val="berschrift1"/>
    <w:rPr>
      <w:color w:val="808080"/>
    </w:rPr>
  </w:style>
  <w:style w:type="paragraph" w:customStyle="1" w:styleId="berschrift2a">
    <w:name w:val="Überschrift 2a"/>
    <w:basedOn w:val="berschrift2"/>
    <w:pPr>
      <w:keepNext w:val="0"/>
      <w:ind w:left="856" w:hanging="856"/>
    </w:pPr>
  </w:style>
  <w:style w:type="paragraph" w:customStyle="1" w:styleId="berschrift3a">
    <w:name w:val="Überschrift 3a"/>
    <w:basedOn w:val="berschrift3"/>
    <w:pPr>
      <w:keepNext w:val="0"/>
      <w:ind w:left="856" w:hanging="856"/>
    </w:pPr>
  </w:style>
  <w:style w:type="paragraph" w:customStyle="1" w:styleId="Querverweis">
    <w:name w:val="Querverweis"/>
    <w:basedOn w:val="Vordrucktext"/>
    <w:rPr>
      <w:rFonts w:cs="Arial"/>
      <w:bCs/>
      <w:color w:val="0000FF"/>
      <w:u w:val="single"/>
    </w:rPr>
  </w:style>
  <w:style w:type="paragraph" w:styleId="Titel">
    <w:name w:val="Title"/>
    <w:basedOn w:val="Standard"/>
    <w:uiPriority w:val="10"/>
    <w:qFormat/>
    <w:pPr>
      <w:spacing w:after="0" w:line="312" w:lineRule="auto"/>
    </w:pPr>
    <w:rPr>
      <w:rFonts w:ascii="Arial" w:eastAsia="Times New Roman" w:hAnsi="Arial" w:cs="FrutigerLTStd-Light"/>
      <w:bCs/>
      <w:sz w:val="40"/>
      <w:szCs w:val="40"/>
    </w:rPr>
  </w:style>
  <w:style w:type="paragraph" w:customStyle="1" w:styleId="Merkblatt">
    <w:name w:val="Merkblatt"/>
    <w:pPr>
      <w:widowControl/>
      <w:spacing w:before="40"/>
    </w:pPr>
    <w:rPr>
      <w:rFonts w:ascii="Arial" w:eastAsia="Times New Roman" w:hAnsi="Arial" w:cs="FrutigerLTStd-Bold"/>
      <w:b/>
      <w:sz w:val="48"/>
      <w:szCs w:val="48"/>
    </w:rPr>
  </w:style>
  <w:style w:type="paragraph" w:customStyle="1" w:styleId="Vordruckberschrift1">
    <w:name w:val="Vordrucküberschrift 1"/>
    <w:basedOn w:val="Standard"/>
    <w:pPr>
      <w:keepNext/>
      <w:tabs>
        <w:tab w:val="left" w:pos="927"/>
        <w:tab w:val="left" w:pos="1134"/>
      </w:tabs>
      <w:spacing w:before="480" w:after="240" w:line="360" w:lineRule="auto"/>
      <w:ind w:left="567" w:hanging="567"/>
    </w:pPr>
    <w:rPr>
      <w:rFonts w:ascii="Arial" w:eastAsia="Times New Roman" w:hAnsi="Arial" w:cs="Times New Roman"/>
      <w:b/>
      <w:sz w:val="26"/>
    </w:rPr>
  </w:style>
  <w:style w:type="paragraph" w:customStyle="1" w:styleId="Vordruckberschrift2">
    <w:name w:val="Vordrucküberschrift 2"/>
    <w:basedOn w:val="Vordruckberschrift1"/>
    <w:pPr>
      <w:tabs>
        <w:tab w:val="clear" w:pos="927"/>
        <w:tab w:val="clear" w:pos="1134"/>
      </w:tabs>
      <w:spacing w:before="360"/>
    </w:pPr>
    <w:rPr>
      <w:sz w:val="22"/>
    </w:rPr>
  </w:style>
  <w:style w:type="paragraph" w:customStyle="1" w:styleId="Vordrucktext1">
    <w:name w:val="Vordrucktext 1"/>
    <w:basedOn w:val="Vordruckberschrift2"/>
    <w:pPr>
      <w:spacing w:before="0" w:after="0"/>
      <w:ind w:firstLine="0"/>
    </w:pPr>
    <w:rPr>
      <w:b w:val="0"/>
    </w:rPr>
  </w:style>
  <w:style w:type="paragraph" w:customStyle="1" w:styleId="Vordruckberschrift3">
    <w:name w:val="Vordrucküberschrift 3"/>
    <w:basedOn w:val="Vordrucktext"/>
    <w:pPr>
      <w:keepNext/>
      <w:tabs>
        <w:tab w:val="clear" w:pos="360"/>
        <w:tab w:val="left" w:pos="1134"/>
      </w:tabs>
      <w:spacing w:before="220" w:after="220"/>
      <w:ind w:left="567" w:hanging="567"/>
    </w:pPr>
  </w:style>
  <w:style w:type="paragraph" w:customStyle="1" w:styleId="Funoten">
    <w:name w:val="Fußnoten"/>
    <w:pPr>
      <w:widowControl/>
    </w:pPr>
    <w:rPr>
      <w:rFonts w:ascii="Helvetica" w:eastAsia="Helvetica" w:hAnsi="Helvetica" w:cs="Times New Roman"/>
      <w:color w:val="000000"/>
      <w:sz w:val="20"/>
      <w:szCs w:val="20"/>
      <w:lang w:eastAsia="de-DE"/>
    </w:rPr>
  </w:style>
  <w:style w:type="paragraph" w:customStyle="1" w:styleId="Standard1">
    <w:name w:val="Standard1"/>
    <w:pPr>
      <w:widowControl/>
    </w:pPr>
    <w:rPr>
      <w:rFonts w:ascii="Times New Roman" w:eastAsia="Times New Roman" w:hAnsi="Times New Roman" w:cs="Times New Roman"/>
      <w:color w:val="000000"/>
      <w:sz w:val="24"/>
      <w:szCs w:val="20"/>
      <w:lang w:eastAsia="de-DE"/>
    </w:rPr>
  </w:style>
  <w:style w:type="paragraph" w:customStyle="1" w:styleId="text">
    <w:name w:val="text"/>
    <w:basedOn w:val="Vordruck"/>
    <w:pPr>
      <w:ind w:left="851"/>
      <w:jc w:val="both"/>
    </w:pPr>
    <w:rPr>
      <w:rFonts w:ascii="Arial" w:eastAsia="Arial" w:hAnsi="Arial" w:cs="Arial"/>
      <w:bCs/>
      <w:sz w:val="22"/>
      <w:szCs w:val="22"/>
      <w:lang w:val="en-US"/>
    </w:rPr>
  </w:style>
  <w:style w:type="paragraph" w:customStyle="1" w:styleId="table">
    <w:name w:val="table"/>
    <w:basedOn w:val="text"/>
    <w:pPr>
      <w:widowControl w:val="0"/>
      <w:overflowPunct w:val="0"/>
      <w:ind w:left="0"/>
      <w:textAlignment w:val="auto"/>
    </w:pPr>
    <w:rPr>
      <w:rFonts w:cs="Times New Roman"/>
      <w:bCs w:val="0"/>
      <w:iCs/>
      <w:color w:val="000000"/>
      <w:sz w:val="18"/>
      <w:szCs w:val="18"/>
      <w:lang w:eastAsia="en-US"/>
    </w:rPr>
  </w:style>
  <w:style w:type="paragraph" w:styleId="berarbeitung">
    <w:name w:val="Revision"/>
    <w:pPr>
      <w:widowControl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FreieForm">
    <w:name w:val="Freie Form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paragraph" w:customStyle="1" w:styleId="NormaleTabelle2">
    <w:name w:val="Normale Tabelle2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styleId="Kommentarzeichen">
    <w:name w:val="annotation reference"/>
    <w:basedOn w:val="Absatz-Standardschriftart"/>
    <w:rPr>
      <w:sz w:val="16"/>
      <w:szCs w:val="16"/>
    </w:rPr>
  </w:style>
  <w:style w:type="character" w:customStyle="1" w:styleId="KommentartextZchn">
    <w:name w:val="Kommentartext Zchn"/>
    <w:basedOn w:val="Absatz-Standardschriftart"/>
    <w:rPr>
      <w:sz w:val="20"/>
      <w:szCs w:val="20"/>
    </w:rPr>
  </w:style>
  <w:style w:type="character" w:customStyle="1" w:styleId="KommentarthemaZchn">
    <w:name w:val="Kommentarthema Zchn"/>
    <w:basedOn w:val="KommentartextZchn"/>
    <w:rPr>
      <w:b/>
      <w:bCs/>
      <w:sz w:val="20"/>
      <w:szCs w:val="20"/>
    </w:rPr>
  </w:style>
  <w:style w:type="character" w:customStyle="1" w:styleId="SprechblasentextZchn">
    <w:name w:val="Sprechblasentext Zchn"/>
    <w:basedOn w:val="Absatz-Standardschriftart"/>
    <w:rPr>
      <w:rFonts w:ascii="Tahoma" w:eastAsia="Tahoma" w:hAnsi="Tahoma" w:cs="Tahoma"/>
      <w:sz w:val="16"/>
      <w:szCs w:val="16"/>
    </w:rPr>
  </w:style>
  <w:style w:type="character" w:styleId="Seitenzahl">
    <w:name w:val="page number"/>
    <w:basedOn w:val="Absatz-Standardschriftart"/>
  </w:style>
  <w:style w:type="character" w:customStyle="1" w:styleId="organization-name">
    <w:name w:val="organization-name"/>
    <w:basedOn w:val="Absatz-Standardschriftart"/>
  </w:style>
  <w:style w:type="character" w:customStyle="1" w:styleId="honorific-prefix">
    <w:name w:val="honorific-prefix"/>
    <w:basedOn w:val="Absatz-Standardschriftart"/>
  </w:style>
  <w:style w:type="character" w:customStyle="1" w:styleId="given-name">
    <w:name w:val="given-name"/>
    <w:basedOn w:val="Absatz-Standardschriftart"/>
  </w:style>
  <w:style w:type="character" w:customStyle="1" w:styleId="family-name">
    <w:name w:val="family-name"/>
    <w:basedOn w:val="Absatz-Standardschriftart"/>
  </w:style>
  <w:style w:type="character" w:customStyle="1" w:styleId="berschrift1Zchn">
    <w:name w:val="Überschrift 1 Zchn"/>
    <w:basedOn w:val="Absatz-Standardschriftart"/>
    <w:rPr>
      <w:rFonts w:ascii="Arial" w:eastAsia="Times New Roman" w:hAnsi="Arial" w:cs="Times New Roman"/>
      <w:b/>
      <w:bCs/>
      <w:kern w:val="3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rPr>
      <w:rFonts w:ascii="Arial" w:eastAsia="Times New Roman" w:hAnsi="Arial" w:cs="Times New Roman"/>
      <w:b/>
      <w:bCs/>
      <w:color w:val="808080"/>
      <w:sz w:val="28"/>
      <w:szCs w:val="28"/>
      <w:lang w:eastAsia="de-DE"/>
    </w:rPr>
  </w:style>
  <w:style w:type="character" w:customStyle="1" w:styleId="berschrift7Zchn">
    <w:name w:val="Überschrift 7 Zchn"/>
    <w:basedOn w:val="Absatz-Standardschriftart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customStyle="1" w:styleId="Textkrper-Einzug2Zchn">
    <w:name w:val="Textkörper-Einzug 2 Zchn"/>
    <w:basedOn w:val="Absatz-Standardschriftart"/>
    <w:rPr>
      <w:rFonts w:ascii="Arial" w:eastAsia="Times New Roman" w:hAnsi="Arial" w:cs="Arial"/>
      <w:sz w:val="24"/>
      <w:szCs w:val="24"/>
      <w:lang w:eastAsia="de-DE"/>
    </w:rPr>
  </w:style>
  <w:style w:type="character" w:customStyle="1" w:styleId="Textkrper-Einzug2Zchn1">
    <w:name w:val="Textkörper-Einzug 2 Zchn1"/>
    <w:basedOn w:val="Absatz-Standardschriftart"/>
  </w:style>
  <w:style w:type="character" w:customStyle="1" w:styleId="Textkrper2Zchn">
    <w:name w:val="Textkörper 2 Zchn"/>
    <w:basedOn w:val="Absatz-Standardschriftart"/>
    <w:rPr>
      <w:rFonts w:ascii="Arial" w:eastAsia="Times New Roman" w:hAnsi="Arial" w:cs="Times New Roman"/>
      <w:color w:val="808080"/>
      <w:sz w:val="20"/>
      <w:szCs w:val="20"/>
      <w:lang w:eastAsia="de-DE"/>
    </w:rPr>
  </w:style>
  <w:style w:type="character" w:customStyle="1" w:styleId="TextkrperZchn">
    <w:name w:val="Textkörper Zchn"/>
    <w:basedOn w:val="Absatz-Standardschriftart"/>
    <w:rPr>
      <w:rFonts w:ascii="Arial" w:eastAsia="Times New Roman" w:hAnsi="Arial" w:cs="Arial"/>
      <w:b/>
      <w:bCs/>
      <w:color w:val="000000"/>
      <w:sz w:val="24"/>
      <w:szCs w:val="24"/>
      <w:lang w:eastAsia="de-DE"/>
    </w:rPr>
  </w:style>
  <w:style w:type="character" w:customStyle="1" w:styleId="TextkrperZchn1">
    <w:name w:val="Textkörper Zchn1"/>
    <w:basedOn w:val="Absatz-Standardschriftart"/>
  </w:style>
  <w:style w:type="character" w:customStyle="1" w:styleId="FunotentextZchn">
    <w:name w:val="Fußnotentext Zchn"/>
    <w:basedOn w:val="Absatz-Standardschriftart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Textkrper-Einzug3Zchn">
    <w:name w:val="Textkörper-Einzug 3 Zchn"/>
    <w:basedOn w:val="Absatz-Standardschriftart"/>
    <w:rPr>
      <w:rFonts w:ascii="Arial" w:eastAsia="Times New Roman" w:hAnsi="Arial" w:cs="Times New Roman"/>
      <w:color w:val="000000"/>
      <w:sz w:val="20"/>
      <w:szCs w:val="20"/>
      <w:u w:val="single"/>
      <w:lang w:eastAsia="de-DE"/>
    </w:rPr>
  </w:style>
  <w:style w:type="character" w:customStyle="1" w:styleId="Textkrper-Einzug3Zchn1">
    <w:name w:val="Textkörper-Einzug 3 Zchn1"/>
    <w:basedOn w:val="Absatz-Standardschriftart"/>
    <w:rPr>
      <w:sz w:val="16"/>
      <w:szCs w:val="16"/>
    </w:rPr>
  </w:style>
  <w:style w:type="character" w:customStyle="1" w:styleId="Textkrper3Zchn">
    <w:name w:val="Textkörper 3 Zchn"/>
    <w:basedOn w:val="Absatz-Standardschriftart"/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Textkrper3Zchn1">
    <w:name w:val="Textkörper 3 Zchn1"/>
    <w:basedOn w:val="Absatz-Standardschriftart"/>
    <w:rPr>
      <w:sz w:val="16"/>
      <w:szCs w:val="16"/>
    </w:rPr>
  </w:style>
  <w:style w:type="character" w:customStyle="1" w:styleId="DokumentstrukturZchn">
    <w:name w:val="Dokumentstruktur Zchn"/>
    <w:basedOn w:val="Absatz-Standardschriftart"/>
    <w:rPr>
      <w:rFonts w:ascii="Tahoma" w:eastAsia="Times New Roman" w:hAnsi="Tahoma" w:cs="Tahoma"/>
      <w:sz w:val="20"/>
      <w:szCs w:val="20"/>
      <w:shd w:val="clear" w:color="auto" w:fill="000080"/>
      <w:lang w:eastAsia="de-DE"/>
    </w:rPr>
  </w:style>
  <w:style w:type="character" w:customStyle="1" w:styleId="DokumentstrukturZchn1">
    <w:name w:val="Dokumentstruktur Zchn1"/>
    <w:basedOn w:val="Absatz-Standardschriftart"/>
    <w:rPr>
      <w:rFonts w:ascii="Tahoma" w:eastAsia="Tahoma" w:hAnsi="Tahoma" w:cs="Tahoma"/>
      <w:sz w:val="16"/>
      <w:szCs w:val="16"/>
    </w:rPr>
  </w:style>
  <w:style w:type="character" w:customStyle="1" w:styleId="VordrucktextZchn">
    <w:name w:val="Vordrucktext Zchn"/>
    <w:basedOn w:val="Absatz-Standardschriftart"/>
    <w:rPr>
      <w:rFonts w:ascii="Arial" w:eastAsia="Times New Roman" w:hAnsi="Arial" w:cs="Times New Roman"/>
    </w:rPr>
  </w:style>
  <w:style w:type="character" w:styleId="Fett">
    <w:name w:val="Strong"/>
    <w:basedOn w:val="Absatz-Standardschriftart"/>
    <w:rPr>
      <w:rFonts w:cs="Times New Roman"/>
      <w:b/>
      <w:bCs/>
    </w:rPr>
  </w:style>
  <w:style w:type="character" w:customStyle="1" w:styleId="QuerverweisZchn">
    <w:name w:val="Querverweis Zchn"/>
    <w:basedOn w:val="VordrucktextZchn"/>
    <w:rPr>
      <w:rFonts w:ascii="Arial" w:eastAsia="Times New Roman" w:hAnsi="Arial" w:cs="Arial"/>
      <w:bCs/>
      <w:color w:val="0000FF"/>
      <w:u w:val="single"/>
    </w:rPr>
  </w:style>
  <w:style w:type="character" w:customStyle="1" w:styleId="Platzhaltertext1">
    <w:name w:val="Platzhaltertext1"/>
    <w:basedOn w:val="Absatz-Standardschriftart"/>
    <w:rPr>
      <w:rFonts w:cs="Times New Roman"/>
      <w:color w:val="FF0000"/>
    </w:rPr>
  </w:style>
  <w:style w:type="character" w:customStyle="1" w:styleId="TitelZchn">
    <w:name w:val="Titel Zchn"/>
    <w:basedOn w:val="Absatz-Standardschriftart"/>
    <w:rPr>
      <w:rFonts w:ascii="Arial" w:eastAsia="Times New Roman" w:hAnsi="Arial" w:cs="FrutigerLTStd-Light"/>
      <w:bCs/>
      <w:sz w:val="40"/>
      <w:szCs w:val="40"/>
    </w:rPr>
  </w:style>
  <w:style w:type="character" w:customStyle="1" w:styleId="None">
    <w:name w:val="None"/>
  </w:style>
  <w:style w:type="character" w:customStyle="1" w:styleId="referencetext">
    <w:name w:val="referencetext"/>
    <w:basedOn w:val="Absatz-Standardschriftart"/>
  </w:style>
  <w:style w:type="character" w:styleId="Funotenzeichen">
    <w:name w:val="footnote reference"/>
    <w:basedOn w:val="Absatz-Standardschriftart"/>
    <w:rPr>
      <w:position w:val="0"/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Arial"/>
    </w:rPr>
  </w:style>
  <w:style w:type="numbering" w:customStyle="1" w:styleId="NoList">
    <w:name w:val="No List"/>
    <w:basedOn w:val="KeineListe"/>
    <w:pPr>
      <w:numPr>
        <w:numId w:val="2"/>
      </w:numPr>
    </w:pPr>
  </w:style>
  <w:style w:type="numbering" w:customStyle="1" w:styleId="KeineListe1">
    <w:name w:val="Keine Liste1"/>
    <w:basedOn w:val="KeineListe"/>
    <w:pPr>
      <w:numPr>
        <w:numId w:val="3"/>
      </w:numPr>
    </w:pPr>
  </w:style>
  <w:style w:type="numbering" w:customStyle="1" w:styleId="WWNum1">
    <w:name w:val="WWNum1"/>
    <w:basedOn w:val="KeineListe"/>
    <w:pPr>
      <w:numPr>
        <w:numId w:val="4"/>
      </w:numPr>
    </w:pPr>
  </w:style>
  <w:style w:type="numbering" w:customStyle="1" w:styleId="WWNum2">
    <w:name w:val="WWNum2"/>
    <w:basedOn w:val="KeineListe"/>
    <w:pPr>
      <w:numPr>
        <w:numId w:val="5"/>
      </w:numPr>
    </w:pPr>
  </w:style>
  <w:style w:type="numbering" w:customStyle="1" w:styleId="WWNum3">
    <w:name w:val="WWNum3"/>
    <w:basedOn w:val="KeineListe"/>
    <w:pPr>
      <w:numPr>
        <w:numId w:val="6"/>
      </w:numPr>
    </w:pPr>
  </w:style>
  <w:style w:type="numbering" w:customStyle="1" w:styleId="WWNum4">
    <w:name w:val="WWNum4"/>
    <w:basedOn w:val="KeineListe"/>
    <w:pPr>
      <w:numPr>
        <w:numId w:val="7"/>
      </w:numPr>
    </w:pPr>
  </w:style>
  <w:style w:type="numbering" w:customStyle="1" w:styleId="WWNum5">
    <w:name w:val="WWNum5"/>
    <w:basedOn w:val="KeineListe"/>
    <w:pPr>
      <w:numPr>
        <w:numId w:val="8"/>
      </w:numPr>
    </w:pPr>
  </w:style>
  <w:style w:type="numbering" w:customStyle="1" w:styleId="WWNum6">
    <w:name w:val="WWNum6"/>
    <w:basedOn w:val="KeineListe"/>
    <w:pPr>
      <w:numPr>
        <w:numId w:val="9"/>
      </w:numPr>
    </w:pPr>
  </w:style>
  <w:style w:type="numbering" w:customStyle="1" w:styleId="WWNum7">
    <w:name w:val="WWNum7"/>
    <w:basedOn w:val="KeineListe"/>
    <w:pPr>
      <w:numPr>
        <w:numId w:val="10"/>
      </w:numPr>
    </w:pPr>
  </w:style>
  <w:style w:type="numbering" w:customStyle="1" w:styleId="WWNum8">
    <w:name w:val="WWNum8"/>
    <w:basedOn w:val="KeineListe"/>
    <w:pPr>
      <w:numPr>
        <w:numId w:val="11"/>
      </w:numPr>
    </w:pPr>
  </w:style>
  <w:style w:type="numbering" w:customStyle="1" w:styleId="WWNum9">
    <w:name w:val="WWNum9"/>
    <w:basedOn w:val="KeineListe"/>
    <w:pPr>
      <w:numPr>
        <w:numId w:val="12"/>
      </w:numPr>
    </w:pPr>
  </w:style>
  <w:style w:type="numbering" w:customStyle="1" w:styleId="WWNum10">
    <w:name w:val="WWNum10"/>
    <w:basedOn w:val="KeineListe"/>
    <w:pPr>
      <w:numPr>
        <w:numId w:val="13"/>
      </w:numPr>
    </w:pPr>
  </w:style>
  <w:style w:type="numbering" w:customStyle="1" w:styleId="WWNum11">
    <w:name w:val="WWNum11"/>
    <w:basedOn w:val="KeineListe"/>
    <w:pPr>
      <w:numPr>
        <w:numId w:val="14"/>
      </w:numPr>
    </w:pPr>
  </w:style>
  <w:style w:type="numbering" w:customStyle="1" w:styleId="WWNum12">
    <w:name w:val="WWNum12"/>
    <w:basedOn w:val="KeineListe"/>
    <w:pPr>
      <w:numPr>
        <w:numId w:val="15"/>
      </w:numPr>
    </w:pPr>
  </w:style>
  <w:style w:type="numbering" w:customStyle="1" w:styleId="WWNum13">
    <w:name w:val="WWNum13"/>
    <w:basedOn w:val="KeineListe"/>
    <w:pPr>
      <w:numPr>
        <w:numId w:val="16"/>
      </w:numPr>
    </w:pPr>
  </w:style>
  <w:style w:type="numbering" w:customStyle="1" w:styleId="WWNum14">
    <w:name w:val="WWNum14"/>
    <w:basedOn w:val="KeineList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astian.Kuehlewind@uol.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heed</dc:creator>
  <cp:lastModifiedBy>Sebastian Kühlewind</cp:lastModifiedBy>
  <cp:revision>2</cp:revision>
  <cp:lastPrinted>2018-04-22T11:13:00Z</cp:lastPrinted>
  <dcterms:created xsi:type="dcterms:W3CDTF">2019-01-09T12:17:00Z</dcterms:created>
  <dcterms:modified xsi:type="dcterms:W3CDTF">2019-01-09T12:17:00Z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Universität Trier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