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584"/>
      </w:tblGrid>
      <w:tr w:rsidR="00E6520D" w:rsidRPr="00493D6C" w14:paraId="1F980B31" w14:textId="77777777" w:rsidTr="00B6477B">
        <w:tc>
          <w:tcPr>
            <w:tcW w:w="4747" w:type="dxa"/>
          </w:tcPr>
          <w:p w14:paraId="65757578" w14:textId="77777777" w:rsidR="00E6520D" w:rsidRPr="00493D6C" w:rsidRDefault="00E6520D" w:rsidP="00B6477B">
            <w:pPr>
              <w:pStyle w:val="Kopfzeile"/>
              <w:spacing w:after="240"/>
              <w:jc w:val="right"/>
              <w:rPr>
                <w:rFonts w:ascii="Arial" w:hAnsi="Arial" w:cs="Arial"/>
                <w:i/>
                <w:noProof/>
                <w:sz w:val="16"/>
                <w:szCs w:val="16"/>
              </w:rPr>
            </w:pPr>
            <w:r w:rsidRPr="00493D6C">
              <w:rPr>
                <w:rFonts w:cs="Miriam"/>
                <w:noProof/>
              </w:rPr>
              <w:drawing>
                <wp:anchor distT="0" distB="0" distL="114300" distR="114300" simplePos="0" relativeHeight="251658240" behindDoc="0" locked="0" layoutInCell="1" allowOverlap="1" wp14:anchorId="26F22A6C" wp14:editId="33523FFC">
                  <wp:simplePos x="0" y="0"/>
                  <wp:positionH relativeFrom="margin">
                    <wp:posOffset>1664970</wp:posOffset>
                  </wp:positionH>
                  <wp:positionV relativeFrom="margin">
                    <wp:posOffset>-233680</wp:posOffset>
                  </wp:positionV>
                  <wp:extent cx="3009900" cy="927100"/>
                  <wp:effectExtent l="19050" t="0" r="0" b="0"/>
                  <wp:wrapSquare wrapText="bothSides"/>
                  <wp:docPr id="6" name="Bild 6" descr="http://www.uni-oldenburg.de/aktuell/nlogo/signetdl/tif/uniol_std_2f_cmyk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uni-oldenburg.de/aktuell/nlogo/signetdl/tif/uniol_std_2f_cmyk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92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47" w:type="dxa"/>
          </w:tcPr>
          <w:p w14:paraId="66287620" w14:textId="77777777" w:rsidR="00E6520D" w:rsidRPr="00493D6C" w:rsidRDefault="00E6520D" w:rsidP="00B6477B">
            <w:pPr>
              <w:pStyle w:val="Kopfzeile"/>
              <w:spacing w:after="240"/>
              <w:jc w:val="right"/>
              <w:rPr>
                <w:rFonts w:ascii="Arial" w:hAnsi="Arial" w:cs="Arial"/>
                <w:i/>
                <w:noProof/>
                <w:sz w:val="16"/>
                <w:szCs w:val="16"/>
              </w:rPr>
            </w:pPr>
            <w:r w:rsidRPr="00493D6C">
              <w:rPr>
                <w:rFonts w:ascii="Arial" w:hAnsi="Arial" w:cs="Arial"/>
                <w:i/>
                <w:noProof/>
                <w:sz w:val="16"/>
                <w:szCs w:val="16"/>
              </w:rPr>
              <w:t>Carl von Ossietzky Universität Oldenburg</w:t>
            </w:r>
            <w:r w:rsidRPr="00493D6C">
              <w:rPr>
                <w:rFonts w:ascii="Arial" w:hAnsi="Arial" w:cs="Arial"/>
                <w:i/>
                <w:noProof/>
                <w:sz w:val="16"/>
                <w:szCs w:val="16"/>
              </w:rPr>
              <w:br/>
              <w:t>Fakultät II – Department für Informatik</w:t>
            </w:r>
            <w:r w:rsidRPr="00493D6C">
              <w:rPr>
                <w:rFonts w:ascii="Arial" w:hAnsi="Arial" w:cs="Arial"/>
                <w:i/>
                <w:noProof/>
                <w:sz w:val="16"/>
                <w:szCs w:val="16"/>
              </w:rPr>
              <w:br/>
              <w:t>Abteilung Medieninformatik und Multimedia-Systeme</w:t>
            </w:r>
          </w:p>
          <w:p w14:paraId="39489B4B" w14:textId="77777777" w:rsidR="00E6520D" w:rsidRPr="00493D6C" w:rsidRDefault="00E6520D" w:rsidP="00B6477B">
            <w:pPr>
              <w:pStyle w:val="Kopfzeile"/>
              <w:spacing w:after="240"/>
              <w:jc w:val="right"/>
              <w:rPr>
                <w:rFonts w:ascii="Arial" w:hAnsi="Arial" w:cs="Arial"/>
                <w:sz w:val="16"/>
              </w:rPr>
            </w:pPr>
            <w:r w:rsidRPr="00493D6C">
              <w:rPr>
                <w:rFonts w:ascii="Arial" w:hAnsi="Arial" w:cs="Arial"/>
                <w:i/>
                <w:sz w:val="16"/>
              </w:rPr>
              <w:t>Prof. Dr. Susanne Boll-Westermann</w:t>
            </w:r>
          </w:p>
          <w:p w14:paraId="317A54C7" w14:textId="77777777" w:rsidR="00E6520D" w:rsidRPr="00493D6C" w:rsidRDefault="00E6520D" w:rsidP="00B6477B">
            <w:pPr>
              <w:pStyle w:val="Kopfzeile"/>
              <w:spacing w:after="240"/>
              <w:jc w:val="right"/>
              <w:rPr>
                <w:rFonts w:ascii="Arial" w:hAnsi="Arial" w:cs="Arial"/>
                <w:sz w:val="16"/>
              </w:rPr>
            </w:pPr>
            <w:r w:rsidRPr="00493D6C">
              <w:rPr>
                <w:rFonts w:ascii="Arial" w:hAnsi="Arial" w:cs="Arial"/>
                <w:sz w:val="16"/>
              </w:rPr>
              <w:t>Ansprechpartner für eventuelle Rückfragen:</w:t>
            </w:r>
          </w:p>
          <w:p w14:paraId="3D13298A" w14:textId="22AAE3FA" w:rsidR="00E6520D" w:rsidRPr="00493D6C" w:rsidRDefault="001B0DD3" w:rsidP="00B6477B">
            <w:pPr>
              <w:pStyle w:val="Kopfzeile"/>
              <w:spacing w:after="240"/>
              <w:jc w:val="right"/>
              <w:rPr>
                <w:rFonts w:ascii="Arial" w:hAnsi="Arial" w:cs="Arial"/>
                <w:i/>
                <w:sz w:val="16"/>
              </w:rPr>
            </w:pPr>
            <w:r w:rsidRPr="00493D6C">
              <w:rPr>
                <w:rFonts w:ascii="Arial" w:hAnsi="Arial" w:cs="Arial"/>
                <w:i/>
                <w:sz w:val="16"/>
              </w:rPr>
              <w:t>Sebastian Kühlewind</w:t>
            </w:r>
            <w:r w:rsidR="00B9642A">
              <w:rPr>
                <w:rFonts w:ascii="Arial" w:hAnsi="Arial" w:cs="Arial"/>
                <w:i/>
                <w:sz w:val="16"/>
              </w:rPr>
              <w:t xml:space="preserve"> und Tjark Sauer</w:t>
            </w:r>
          </w:p>
          <w:p w14:paraId="1E50DE75" w14:textId="648EC28C" w:rsidR="0014404B" w:rsidRDefault="00060B0F" w:rsidP="00B6477B">
            <w:pPr>
              <w:pStyle w:val="Kopfzeile"/>
              <w:spacing w:after="240"/>
              <w:jc w:val="right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E-</w:t>
            </w:r>
            <w:r w:rsidR="0014404B" w:rsidRPr="00060B0F">
              <w:rPr>
                <w:rFonts w:ascii="Arial" w:hAnsi="Arial" w:cs="Arial"/>
                <w:i/>
                <w:sz w:val="16"/>
              </w:rPr>
              <w:t xml:space="preserve">Mail: </w:t>
            </w:r>
            <w:r w:rsidR="00B9642A" w:rsidRPr="00B9642A">
              <w:rPr>
                <w:rFonts w:ascii="Arial" w:hAnsi="Arial" w:cs="Arial"/>
                <w:i/>
                <w:sz w:val="16"/>
              </w:rPr>
              <w:t>Sebastian.Kuehlewind@uol.de</w:t>
            </w:r>
          </w:p>
          <w:p w14:paraId="232D6568" w14:textId="36200DD1" w:rsidR="00B9642A" w:rsidRPr="00060B0F" w:rsidRDefault="00B9642A" w:rsidP="00B6477B">
            <w:pPr>
              <w:pStyle w:val="Kopfzeile"/>
              <w:spacing w:after="240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>E-</w:t>
            </w:r>
            <w:r w:rsidRPr="00060B0F">
              <w:rPr>
                <w:rFonts w:ascii="Arial" w:hAnsi="Arial" w:cs="Arial"/>
                <w:i/>
                <w:sz w:val="16"/>
              </w:rPr>
              <w:t xml:space="preserve">Mail: </w:t>
            </w:r>
            <w:r>
              <w:rPr>
                <w:rFonts w:ascii="Arial" w:hAnsi="Arial" w:cs="Arial"/>
                <w:i/>
                <w:sz w:val="16"/>
              </w:rPr>
              <w:t>Tjark</w:t>
            </w:r>
            <w:r w:rsidRPr="00060B0F">
              <w:rPr>
                <w:rFonts w:ascii="Arial" w:hAnsi="Arial" w:cs="Arial"/>
                <w:i/>
                <w:sz w:val="16"/>
              </w:rPr>
              <w:t>.</w:t>
            </w:r>
            <w:r>
              <w:rPr>
                <w:rFonts w:ascii="Arial" w:hAnsi="Arial" w:cs="Arial"/>
                <w:i/>
                <w:sz w:val="16"/>
              </w:rPr>
              <w:t>Sauer</w:t>
            </w:r>
            <w:r w:rsidRPr="00060B0F">
              <w:rPr>
                <w:rFonts w:ascii="Arial" w:hAnsi="Arial" w:cs="Arial"/>
                <w:i/>
                <w:sz w:val="16"/>
              </w:rPr>
              <w:t>@</w:t>
            </w:r>
            <w:r>
              <w:rPr>
                <w:rFonts w:ascii="Arial" w:hAnsi="Arial" w:cs="Arial"/>
                <w:i/>
                <w:sz w:val="16"/>
              </w:rPr>
              <w:t>uol</w:t>
            </w:r>
            <w:r w:rsidRPr="00060B0F">
              <w:rPr>
                <w:rFonts w:ascii="Arial" w:hAnsi="Arial" w:cs="Arial"/>
                <w:i/>
                <w:sz w:val="16"/>
              </w:rPr>
              <w:t>.de</w:t>
            </w:r>
          </w:p>
        </w:tc>
      </w:tr>
    </w:tbl>
    <w:p w14:paraId="10B374FD" w14:textId="77777777" w:rsidR="001B18E3" w:rsidRPr="00060B0F" w:rsidRDefault="001B18E3" w:rsidP="001B18E3">
      <w:pPr>
        <w:autoSpaceDE w:val="0"/>
        <w:autoSpaceDN w:val="0"/>
        <w:adjustRightInd w:val="0"/>
        <w:spacing w:after="120" w:line="240" w:lineRule="auto"/>
        <w:rPr>
          <w:rFonts w:ascii="Candara" w:hAnsi="Candara" w:cs="Arial"/>
        </w:rPr>
      </w:pPr>
    </w:p>
    <w:p w14:paraId="4F9BCE33" w14:textId="77777777" w:rsidR="001B18E3" w:rsidRPr="00493D6C" w:rsidRDefault="007C6E02" w:rsidP="001B18E3">
      <w:pPr>
        <w:autoSpaceDE w:val="0"/>
        <w:autoSpaceDN w:val="0"/>
        <w:adjustRightInd w:val="0"/>
        <w:spacing w:after="120" w:line="240" w:lineRule="auto"/>
        <w:rPr>
          <w:rFonts w:ascii="Candara" w:hAnsi="Candara" w:cs="Arial"/>
          <w:b/>
          <w:sz w:val="24"/>
        </w:rPr>
      </w:pPr>
      <w:r w:rsidRPr="00493D6C">
        <w:rPr>
          <w:rFonts w:ascii="Candara" w:hAnsi="Candara" w:cs="Arial"/>
          <w:b/>
          <w:sz w:val="24"/>
        </w:rPr>
        <w:t xml:space="preserve">Wie erstellen Sie </w:t>
      </w:r>
      <w:r w:rsidR="001B18E3" w:rsidRPr="00493D6C">
        <w:rPr>
          <w:rFonts w:ascii="Candara" w:hAnsi="Candara" w:cs="Arial"/>
          <w:b/>
          <w:sz w:val="24"/>
        </w:rPr>
        <w:t xml:space="preserve">Ihr </w:t>
      </w:r>
      <w:r w:rsidR="000D1FE1" w:rsidRPr="00493D6C">
        <w:rPr>
          <w:rFonts w:ascii="Candara" w:hAnsi="Candara" w:cs="Arial"/>
          <w:b/>
          <w:sz w:val="24"/>
        </w:rPr>
        <w:t xml:space="preserve">persönliches </w:t>
      </w:r>
      <w:r w:rsidR="001B18E3" w:rsidRPr="00493D6C">
        <w:rPr>
          <w:rFonts w:ascii="Candara" w:hAnsi="Candara" w:cs="Arial"/>
          <w:b/>
          <w:sz w:val="24"/>
        </w:rPr>
        <w:t xml:space="preserve">Codewort? </w:t>
      </w:r>
    </w:p>
    <w:p w14:paraId="35CB35E9" w14:textId="4E76D0A7" w:rsidR="001B18E3" w:rsidRPr="00060B0F" w:rsidRDefault="001B18E3" w:rsidP="001B18E3">
      <w:pPr>
        <w:autoSpaceDE w:val="0"/>
        <w:autoSpaceDN w:val="0"/>
        <w:adjustRightInd w:val="0"/>
        <w:spacing w:after="12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>Um Ihre Daten richtig zuordnen zu können, ohne die Geheimhaltung zu verletzen, benötigen wir ein Kenn- oder Codewort. Das Codewort ist so aufgebaut, dass niemand vo</w:t>
      </w:r>
      <w:r w:rsidR="001867B3" w:rsidRPr="00493D6C">
        <w:rPr>
          <w:rFonts w:ascii="Candara" w:hAnsi="Candara" w:cs="Arial"/>
        </w:rPr>
        <w:t xml:space="preserve">n Ihrem Codewort auf Ihre Person </w:t>
      </w:r>
      <w:r w:rsidRPr="00493D6C">
        <w:rPr>
          <w:rFonts w:ascii="Candara" w:hAnsi="Candara" w:cs="Arial"/>
        </w:rPr>
        <w:t>rückschließen kann</w:t>
      </w:r>
      <w:r w:rsidR="001867B3" w:rsidRPr="00493D6C">
        <w:rPr>
          <w:rFonts w:ascii="Candara" w:hAnsi="Candara" w:cs="Arial"/>
        </w:rPr>
        <w:t>, auch wir nicht</w:t>
      </w:r>
      <w:r w:rsidRPr="00493D6C">
        <w:rPr>
          <w:rFonts w:ascii="Candara" w:hAnsi="Candara" w:cs="Arial"/>
        </w:rPr>
        <w:t xml:space="preserve">. Sie selbst können Ihr Codewort aber jederzeit </w:t>
      </w:r>
      <w:r w:rsidR="00890316" w:rsidRPr="00493D6C">
        <w:rPr>
          <w:rFonts w:ascii="Candara" w:hAnsi="Candara" w:cs="Arial"/>
        </w:rPr>
        <w:t>rekonstruieren</w:t>
      </w:r>
      <w:r w:rsidRPr="00493D6C">
        <w:rPr>
          <w:rFonts w:ascii="Candara" w:hAnsi="Candara" w:cs="Arial"/>
        </w:rPr>
        <w:t>, wenn Sie danach gefragt werden u</w:t>
      </w:r>
      <w:r w:rsidR="001867B3" w:rsidRPr="00493D6C">
        <w:rPr>
          <w:rFonts w:ascii="Candara" w:hAnsi="Candara" w:cs="Arial"/>
        </w:rPr>
        <w:t xml:space="preserve">nd es vergessen haben sollten. </w:t>
      </w:r>
      <w:r w:rsidRPr="00493D6C">
        <w:rPr>
          <w:rFonts w:ascii="Candara" w:hAnsi="Candara" w:cs="Arial"/>
        </w:rPr>
        <w:t xml:space="preserve">Wir brauchen Ihnen nur die Regel zu verraten, nach der Sie es herstellen </w:t>
      </w:r>
      <w:r w:rsidR="00890316" w:rsidRPr="00493D6C">
        <w:rPr>
          <w:rFonts w:ascii="Candara" w:hAnsi="Candara" w:cs="Arial"/>
        </w:rPr>
        <w:t>müssen</w:t>
      </w:r>
      <w:r w:rsidRPr="00493D6C">
        <w:rPr>
          <w:rFonts w:ascii="Candara" w:hAnsi="Candara" w:cs="Arial"/>
        </w:rPr>
        <w:t xml:space="preserve">.  </w:t>
      </w:r>
    </w:p>
    <w:p w14:paraId="4FDFED35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  <w:b/>
          <w:bCs/>
        </w:rPr>
      </w:pPr>
    </w:p>
    <w:p w14:paraId="5C9BE19E" w14:textId="196A031B" w:rsidR="001B18E3" w:rsidRPr="00493D6C" w:rsidRDefault="00BE28D3" w:rsidP="00894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andara" w:hAnsi="Candara" w:cs="Arial"/>
          <w:b/>
          <w:bCs/>
        </w:rPr>
      </w:pPr>
      <w:r w:rsidRPr="00493D6C">
        <w:rPr>
          <w:rFonts w:ascii="Candara" w:hAnsi="Candara" w:cs="Arial"/>
          <w:b/>
          <w:bCs/>
        </w:rPr>
        <w:t>Dies sind die Bestandteile</w:t>
      </w:r>
      <w:r w:rsidR="001867B3" w:rsidRPr="00493D6C">
        <w:rPr>
          <w:rFonts w:ascii="Candara" w:hAnsi="Candara" w:cs="Arial"/>
          <w:b/>
          <w:bCs/>
        </w:rPr>
        <w:t xml:space="preserve"> </w:t>
      </w:r>
      <w:r w:rsidR="001B18E3" w:rsidRPr="00493D6C">
        <w:rPr>
          <w:rFonts w:ascii="Candara" w:hAnsi="Candara" w:cs="Arial"/>
          <w:b/>
          <w:bCs/>
        </w:rPr>
        <w:t>Ihr</w:t>
      </w:r>
      <w:r w:rsidRPr="00493D6C">
        <w:rPr>
          <w:rFonts w:ascii="Candara" w:hAnsi="Candara" w:cs="Arial"/>
          <w:b/>
          <w:bCs/>
        </w:rPr>
        <w:t>es</w:t>
      </w:r>
      <w:r w:rsidR="001B18E3" w:rsidRPr="00493D6C">
        <w:rPr>
          <w:rFonts w:ascii="Candara" w:hAnsi="Candara" w:cs="Arial"/>
          <w:b/>
          <w:bCs/>
        </w:rPr>
        <w:t xml:space="preserve"> Codewort</w:t>
      </w:r>
      <w:r w:rsidRPr="00493D6C">
        <w:rPr>
          <w:rFonts w:ascii="Candara" w:hAnsi="Candara" w:cs="Arial"/>
          <w:b/>
          <w:bCs/>
        </w:rPr>
        <w:t>s</w:t>
      </w:r>
      <w:r w:rsidR="001B18E3" w:rsidRPr="00493D6C">
        <w:rPr>
          <w:rFonts w:ascii="Candara" w:hAnsi="Candara" w:cs="Arial"/>
          <w:b/>
          <w:bCs/>
        </w:rPr>
        <w:t>:</w:t>
      </w:r>
    </w:p>
    <w:p w14:paraId="632B62A8" w14:textId="1227FB5E" w:rsidR="001B18E3" w:rsidRPr="00493D6C" w:rsidRDefault="005A6B13" w:rsidP="002053FB">
      <w:pPr>
        <w:pStyle w:val="Listenabsatz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>Die beiden letzten Buchstaben des Geburtsnamens Ihrer Mutter</w:t>
      </w:r>
    </w:p>
    <w:p w14:paraId="1274B554" w14:textId="76DA433D" w:rsidR="00A06D97" w:rsidRPr="00493D6C" w:rsidRDefault="005A6B13" w:rsidP="002053FB">
      <w:pPr>
        <w:pStyle w:val="Listenabsatz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>Die Anzahl der Buchstaben des (ersten) Vornamens Ihre</w:t>
      </w:r>
      <w:r w:rsidR="00BE28D3" w:rsidRPr="00493D6C">
        <w:rPr>
          <w:rFonts w:ascii="Candara" w:hAnsi="Candara" w:cs="Arial"/>
        </w:rPr>
        <w:t>r</w:t>
      </w:r>
      <w:r w:rsidRPr="00493D6C">
        <w:rPr>
          <w:rFonts w:ascii="Candara" w:hAnsi="Candara" w:cs="Arial"/>
        </w:rPr>
        <w:t xml:space="preserve"> Mutter</w:t>
      </w:r>
    </w:p>
    <w:p w14:paraId="225D1961" w14:textId="3F62CB6B" w:rsidR="001B18E3" w:rsidRPr="00493D6C" w:rsidRDefault="00BE28D3" w:rsidP="002053FB">
      <w:pPr>
        <w:pStyle w:val="Listenabsatz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Die </w:t>
      </w:r>
      <w:r w:rsidR="001B18E3" w:rsidRPr="00493D6C">
        <w:rPr>
          <w:rFonts w:ascii="Candara" w:hAnsi="Candara" w:cs="Arial"/>
        </w:rPr>
        <w:t xml:space="preserve">beiden letzten Buchstaben des </w:t>
      </w:r>
      <w:r w:rsidR="00EE7938" w:rsidRPr="00493D6C">
        <w:rPr>
          <w:rFonts w:ascii="Candara" w:hAnsi="Candara" w:cs="Arial"/>
        </w:rPr>
        <w:t xml:space="preserve">(ersten) </w:t>
      </w:r>
      <w:r w:rsidR="001B18E3" w:rsidRPr="00493D6C">
        <w:rPr>
          <w:rFonts w:ascii="Candara" w:hAnsi="Candara" w:cs="Arial"/>
        </w:rPr>
        <w:t>Vornamens Ihres Vaters</w:t>
      </w:r>
    </w:p>
    <w:p w14:paraId="68A36B1D" w14:textId="21016D24" w:rsidR="001B18E3" w:rsidRPr="00493D6C" w:rsidRDefault="001B18E3" w:rsidP="002053FB">
      <w:pPr>
        <w:pStyle w:val="Listenabsatz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>Ihr eigene</w:t>
      </w:r>
      <w:r w:rsidR="00BE28D3" w:rsidRPr="00493D6C">
        <w:rPr>
          <w:rFonts w:ascii="Candara" w:hAnsi="Candara" w:cs="Arial"/>
        </w:rPr>
        <w:t>r</w:t>
      </w:r>
      <w:r w:rsidRPr="00493D6C">
        <w:rPr>
          <w:rFonts w:ascii="Candara" w:hAnsi="Candara" w:cs="Arial"/>
        </w:rPr>
        <w:t xml:space="preserve"> Geburtstag (nur de</w:t>
      </w:r>
      <w:r w:rsidR="007324B3" w:rsidRPr="00493D6C">
        <w:rPr>
          <w:rFonts w:ascii="Candara" w:hAnsi="Candara" w:cs="Arial"/>
        </w:rPr>
        <w:t>r</w:t>
      </w:r>
      <w:r w:rsidRPr="00493D6C">
        <w:rPr>
          <w:rFonts w:ascii="Candara" w:hAnsi="Candara" w:cs="Arial"/>
        </w:rPr>
        <w:t xml:space="preserve"> Tag, nicht Monat und/oder Jahr)</w:t>
      </w:r>
      <w:r w:rsidR="007324B3" w:rsidRPr="00493D6C">
        <w:rPr>
          <w:rFonts w:ascii="Candara" w:hAnsi="Candara" w:cs="Arial"/>
        </w:rPr>
        <w:t>.</w:t>
      </w:r>
    </w:p>
    <w:p w14:paraId="60511F4F" w14:textId="77777777" w:rsidR="00735D46" w:rsidRPr="00493D6C" w:rsidRDefault="00735D46" w:rsidP="00735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</w:p>
    <w:p w14:paraId="232B097F" w14:textId="77777777" w:rsidR="00735D46" w:rsidRPr="00493D6C" w:rsidRDefault="00735D46" w:rsidP="00735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*   </w:t>
      </w:r>
      <w:r w:rsidR="00894AAC" w:rsidRPr="00493D6C">
        <w:rPr>
          <w:rFonts w:ascii="Candara" w:hAnsi="Candara" w:cs="Arial"/>
        </w:rPr>
        <w:t>Bitte schreiben Sie alle Zahlen zweistellig, d.h. wenn nötig mit führender Null.</w:t>
      </w:r>
    </w:p>
    <w:p w14:paraId="451800EA" w14:textId="77777777" w:rsidR="00735D46" w:rsidRPr="00493D6C" w:rsidRDefault="00735D46" w:rsidP="00735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>*   Bei mehreren oder zusammengesetzten Vornamen berücksichtigen Sie bitte nur den ersten.</w:t>
      </w:r>
    </w:p>
    <w:p w14:paraId="44E7D831" w14:textId="77777777" w:rsidR="00735D46" w:rsidRPr="00493D6C" w:rsidRDefault="00735D46" w:rsidP="00735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>*   Wenn Sie den jeweiligen Namen nicht kennen, schreiben Sie statt der Buchstaben XX bzw. für die Zahl 00.</w:t>
      </w:r>
    </w:p>
    <w:p w14:paraId="0D5D98B6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  <w:b/>
          <w:bCs/>
        </w:rPr>
      </w:pPr>
    </w:p>
    <w:p w14:paraId="5AB8277A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  <w:b/>
          <w:bCs/>
        </w:rPr>
      </w:pPr>
      <w:r w:rsidRPr="00493D6C">
        <w:rPr>
          <w:rFonts w:ascii="Candara" w:hAnsi="Candara" w:cs="Arial"/>
          <w:b/>
          <w:bCs/>
        </w:rPr>
        <w:t>Beispiel</w:t>
      </w:r>
      <w:r w:rsidR="001867B3" w:rsidRPr="00493D6C">
        <w:rPr>
          <w:rFonts w:ascii="Candara" w:hAnsi="Candara" w:cs="Arial"/>
          <w:b/>
          <w:bCs/>
        </w:rPr>
        <w:t xml:space="preserve"> (fiktiv)</w:t>
      </w:r>
    </w:p>
    <w:p w14:paraId="65CF5759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Name der Mutter: </w:t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  <w:b/>
        </w:rPr>
        <w:t>Elke</w:t>
      </w:r>
      <w:r w:rsidR="00E92C5B" w:rsidRPr="00493D6C">
        <w:rPr>
          <w:rFonts w:ascii="Candara" w:hAnsi="Candara" w:cs="Arial"/>
          <w:b/>
        </w:rPr>
        <w:t>-</w:t>
      </w:r>
      <w:r w:rsidR="00E92C5B" w:rsidRPr="00493D6C">
        <w:rPr>
          <w:rFonts w:ascii="Candara" w:hAnsi="Candara" w:cs="Arial"/>
          <w:bCs/>
        </w:rPr>
        <w:t>Hannelore</w:t>
      </w:r>
      <w:r w:rsidRPr="00493D6C">
        <w:rPr>
          <w:rFonts w:ascii="Candara" w:hAnsi="Candara" w:cs="Arial"/>
        </w:rPr>
        <w:t xml:space="preserve"> Müller geb. Mayerhof</w:t>
      </w:r>
      <w:r w:rsidRPr="00493D6C">
        <w:rPr>
          <w:rFonts w:ascii="Candara" w:hAnsi="Candara" w:cs="Arial"/>
          <w:b/>
        </w:rPr>
        <w:t>er</w:t>
      </w:r>
    </w:p>
    <w:p w14:paraId="5E56DDFA" w14:textId="77777777" w:rsidR="001B18E3" w:rsidRPr="00493D6C" w:rsidRDefault="001B18E3" w:rsidP="00735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Name des Vaters: </w:t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="00735D46" w:rsidRPr="00493D6C">
        <w:rPr>
          <w:rFonts w:ascii="Candara" w:hAnsi="Candara" w:cs="Arial"/>
        </w:rPr>
        <w:t>Wo</w:t>
      </w:r>
      <w:r w:rsidR="00735D46" w:rsidRPr="00493D6C">
        <w:rPr>
          <w:rFonts w:ascii="Candara" w:hAnsi="Candara" w:cs="Arial"/>
          <w:b/>
          <w:bCs/>
        </w:rPr>
        <w:t>lf</w:t>
      </w:r>
      <w:r w:rsidR="00735D46" w:rsidRPr="00493D6C">
        <w:rPr>
          <w:rFonts w:ascii="Candara" w:hAnsi="Candara" w:cs="Arial"/>
        </w:rPr>
        <w:t xml:space="preserve">-Rüdiger </w:t>
      </w:r>
      <w:r w:rsidRPr="00493D6C">
        <w:rPr>
          <w:rFonts w:ascii="Candara" w:hAnsi="Candara" w:cs="Arial"/>
        </w:rPr>
        <w:t>Müller</w:t>
      </w:r>
    </w:p>
    <w:p w14:paraId="458EA832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Ihr Geburtstag: </w:t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="001867B3"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  <w:b/>
          <w:bCs/>
        </w:rPr>
        <w:t>09</w:t>
      </w:r>
      <w:r w:rsidRPr="00493D6C">
        <w:rPr>
          <w:rFonts w:ascii="Candara" w:hAnsi="Candara" w:cs="Arial"/>
        </w:rPr>
        <w:t>.11.1987</w:t>
      </w:r>
    </w:p>
    <w:p w14:paraId="0CD760FB" w14:textId="4EC4B8BF" w:rsidR="001B18E3" w:rsidRPr="00493D6C" w:rsidRDefault="00E92C5B" w:rsidP="00A06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240" w:lineRule="auto"/>
        <w:rPr>
          <w:rFonts w:ascii="Candara" w:hAnsi="Candara" w:cs="Arial"/>
          <w:b/>
          <w:bCs/>
        </w:rPr>
      </w:pPr>
      <w:r w:rsidRPr="00493D6C">
        <w:rPr>
          <w:rFonts w:ascii="Candara" w:hAnsi="Candara" w:cs="Arial"/>
        </w:rPr>
        <w:t xml:space="preserve">Daraus ergibt sich als </w:t>
      </w:r>
      <w:r w:rsidR="001B18E3" w:rsidRPr="00493D6C">
        <w:rPr>
          <w:rFonts w:ascii="Candara" w:hAnsi="Candara" w:cs="Arial"/>
        </w:rPr>
        <w:t xml:space="preserve">Codewort: </w:t>
      </w:r>
      <w:r w:rsidR="001B18E3" w:rsidRPr="00493D6C">
        <w:rPr>
          <w:rFonts w:ascii="Candara" w:hAnsi="Candara" w:cs="Arial"/>
        </w:rPr>
        <w:tab/>
      </w:r>
      <w:r w:rsidR="001B18E3" w:rsidRPr="00493D6C">
        <w:rPr>
          <w:rFonts w:ascii="Candara" w:hAnsi="Candara" w:cs="Arial"/>
          <w:b/>
        </w:rPr>
        <w:t>ER</w:t>
      </w:r>
      <w:r w:rsidR="00B511E0" w:rsidRPr="00493D6C">
        <w:rPr>
          <w:rFonts w:ascii="Candara" w:hAnsi="Candara" w:cs="Arial"/>
          <w:b/>
          <w:bCs/>
        </w:rPr>
        <w:t>04</w:t>
      </w:r>
      <w:r w:rsidR="00735D46" w:rsidRPr="00493D6C">
        <w:rPr>
          <w:rFonts w:ascii="Candara" w:hAnsi="Candara" w:cs="Arial"/>
          <w:b/>
        </w:rPr>
        <w:t>LF</w:t>
      </w:r>
      <w:r w:rsidR="001B18E3" w:rsidRPr="00493D6C">
        <w:rPr>
          <w:rFonts w:ascii="Candara" w:hAnsi="Candara" w:cs="Arial"/>
          <w:b/>
        </w:rPr>
        <w:t>09</w:t>
      </w:r>
    </w:p>
    <w:p w14:paraId="3DB0365B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</w:rPr>
      </w:pPr>
    </w:p>
    <w:p w14:paraId="2C220B3D" w14:textId="77777777" w:rsidR="001B18E3" w:rsidRPr="00493D6C" w:rsidRDefault="001B18E3" w:rsidP="001B18E3">
      <w:pPr>
        <w:autoSpaceDE w:val="0"/>
        <w:autoSpaceDN w:val="0"/>
        <w:adjustRightInd w:val="0"/>
        <w:spacing w:after="120" w:line="240" w:lineRule="auto"/>
        <w:rPr>
          <w:rFonts w:ascii="Candara" w:hAnsi="Candara" w:cs="Arial"/>
          <w:b/>
          <w:bCs/>
        </w:rPr>
      </w:pPr>
    </w:p>
    <w:p w14:paraId="3115F642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  <w:b/>
          <w:bCs/>
        </w:rPr>
      </w:pPr>
    </w:p>
    <w:p w14:paraId="32950650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  <w:b/>
          <w:bCs/>
        </w:rPr>
      </w:pPr>
      <w:r w:rsidRPr="00493D6C">
        <w:rPr>
          <w:rFonts w:ascii="Candara" w:hAnsi="Candara" w:cs="Arial"/>
          <w:b/>
          <w:bCs/>
        </w:rPr>
        <w:t>Bitte tragen Sie jetzt in die Kästchen Ihr Codewort ein:</w:t>
      </w:r>
    </w:p>
    <w:p w14:paraId="1A1FF7B7" w14:textId="765E9A63" w:rsidR="001B18E3" w:rsidRPr="00493D6C" w:rsidRDefault="001B18E3" w:rsidP="000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120" w:after="0" w:line="36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Die beiden letzten </w:t>
      </w:r>
      <w:r w:rsidRPr="00060B0F">
        <w:rPr>
          <w:rFonts w:ascii="Candara" w:hAnsi="Candara" w:cs="Arial"/>
          <w:u w:val="single"/>
        </w:rPr>
        <w:t>Buchstaben</w:t>
      </w:r>
      <w:r w:rsidRPr="00493D6C">
        <w:rPr>
          <w:rFonts w:ascii="Candara" w:hAnsi="Candara" w:cs="Arial"/>
        </w:rPr>
        <w:t xml:space="preserve"> des Geburtsnamens Ihrer Mutter: </w:t>
      </w:r>
      <w:r w:rsidR="00BD13AB" w:rsidRPr="00493D6C">
        <w:rPr>
          <w:rFonts w:ascii="Candara" w:hAnsi="Candara" w:cs="Arial"/>
        </w:rPr>
        <w:tab/>
      </w:r>
      <w:r w:rsidR="00060B0F">
        <w:rPr>
          <w:rFonts w:ascii="Candara" w:hAnsi="Candara" w:cs="Arial"/>
        </w:rPr>
        <w:tab/>
      </w:r>
      <w:r w:rsidR="00060B0F">
        <w:rPr>
          <w:rFonts w:ascii="Arial" w:hAnsi="Arial"/>
        </w:rPr>
        <w:t>___</w:t>
      </w:r>
      <w:r w:rsidR="00935285">
        <w:rPr>
          <w:rFonts w:ascii="Arial" w:hAnsi="Arial"/>
        </w:rPr>
        <w:t xml:space="preserve">_ </w:t>
      </w:r>
      <w:r w:rsidR="00060B0F">
        <w:rPr>
          <w:rFonts w:ascii="Arial" w:hAnsi="Arial"/>
        </w:rPr>
        <w:t xml:space="preserve"> ___</w:t>
      </w:r>
      <w:r w:rsidR="00935285">
        <w:rPr>
          <w:rFonts w:ascii="Arial" w:hAnsi="Arial"/>
        </w:rPr>
        <w:t>_</w:t>
      </w:r>
      <w:bookmarkStart w:id="0" w:name="_GoBack"/>
      <w:bookmarkEnd w:id="0"/>
    </w:p>
    <w:p w14:paraId="576EFA5A" w14:textId="645056BA" w:rsidR="00894AAC" w:rsidRPr="00493D6C" w:rsidRDefault="00894AAC" w:rsidP="000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Die </w:t>
      </w:r>
      <w:r w:rsidRPr="00060B0F">
        <w:rPr>
          <w:rFonts w:ascii="Candara" w:hAnsi="Candara" w:cs="Arial"/>
          <w:u w:val="single"/>
        </w:rPr>
        <w:t>Anzahl</w:t>
      </w:r>
      <w:r w:rsidRPr="00493D6C">
        <w:rPr>
          <w:rFonts w:ascii="Candara" w:hAnsi="Candara" w:cs="Arial"/>
        </w:rPr>
        <w:t xml:space="preserve"> der Buchstaben des </w:t>
      </w:r>
      <w:r w:rsidR="00735D46" w:rsidRPr="00493D6C">
        <w:rPr>
          <w:rFonts w:ascii="Candara" w:hAnsi="Candara" w:cs="Arial"/>
        </w:rPr>
        <w:t xml:space="preserve">(ersten) </w:t>
      </w:r>
      <w:r w:rsidRPr="00493D6C">
        <w:rPr>
          <w:rFonts w:ascii="Candara" w:hAnsi="Candara" w:cs="Arial"/>
        </w:rPr>
        <w:t>Vornamens Ihre</w:t>
      </w:r>
      <w:r w:rsidR="009E59D9" w:rsidRPr="00493D6C">
        <w:rPr>
          <w:rFonts w:ascii="Candara" w:hAnsi="Candara" w:cs="Arial"/>
        </w:rPr>
        <w:t>r</w:t>
      </w:r>
      <w:r w:rsidRPr="00493D6C">
        <w:rPr>
          <w:rFonts w:ascii="Candara" w:hAnsi="Candara" w:cs="Arial"/>
        </w:rPr>
        <w:t xml:space="preserve"> Mutter: </w:t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="00935285">
        <w:rPr>
          <w:rFonts w:ascii="Arial" w:hAnsi="Arial"/>
        </w:rPr>
        <w:t>____  ____</w:t>
      </w:r>
    </w:p>
    <w:p w14:paraId="5787247D" w14:textId="43988A2B" w:rsidR="001B18E3" w:rsidRPr="00493D6C" w:rsidRDefault="001B18E3" w:rsidP="000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Die beiden letzten </w:t>
      </w:r>
      <w:r w:rsidRPr="00060B0F">
        <w:rPr>
          <w:rFonts w:ascii="Candara" w:hAnsi="Candara" w:cs="Arial"/>
          <w:u w:val="single"/>
        </w:rPr>
        <w:t>Buchstaben</w:t>
      </w:r>
      <w:r w:rsidRPr="00493D6C">
        <w:rPr>
          <w:rFonts w:ascii="Candara" w:hAnsi="Candara" w:cs="Arial"/>
        </w:rPr>
        <w:t xml:space="preserve"> des </w:t>
      </w:r>
      <w:r w:rsidR="00735D46" w:rsidRPr="00493D6C">
        <w:rPr>
          <w:rFonts w:ascii="Candara" w:hAnsi="Candara" w:cs="Arial"/>
        </w:rPr>
        <w:t xml:space="preserve">(ersten) </w:t>
      </w:r>
      <w:r w:rsidRPr="00493D6C">
        <w:rPr>
          <w:rFonts w:ascii="Candara" w:hAnsi="Candara" w:cs="Arial"/>
        </w:rPr>
        <w:t xml:space="preserve">Vornamens Ihres Vaters: </w:t>
      </w:r>
      <w:r w:rsidRPr="00493D6C">
        <w:rPr>
          <w:rFonts w:ascii="Candara" w:hAnsi="Candara" w:cs="Arial"/>
        </w:rPr>
        <w:tab/>
      </w:r>
      <w:r w:rsidR="00060B0F">
        <w:rPr>
          <w:rFonts w:ascii="Candara" w:hAnsi="Candara" w:cs="Arial"/>
        </w:rPr>
        <w:tab/>
      </w:r>
      <w:r w:rsidR="00935285">
        <w:rPr>
          <w:rFonts w:ascii="Arial" w:hAnsi="Arial"/>
        </w:rPr>
        <w:t>____  ____</w:t>
      </w:r>
    </w:p>
    <w:p w14:paraId="768FA86C" w14:textId="72373893" w:rsidR="001B18E3" w:rsidRPr="00493D6C" w:rsidRDefault="001B18E3" w:rsidP="000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andara" w:hAnsi="Candara" w:cs="Arial"/>
        </w:rPr>
      </w:pPr>
      <w:r w:rsidRPr="00493D6C">
        <w:rPr>
          <w:rFonts w:ascii="Candara" w:hAnsi="Candara" w:cs="Arial"/>
        </w:rPr>
        <w:t xml:space="preserve">Ihr eigener Geburtstag (nur der </w:t>
      </w:r>
      <w:r w:rsidRPr="00493D6C">
        <w:rPr>
          <w:rFonts w:ascii="Candara" w:hAnsi="Candara" w:cs="Arial"/>
          <w:i/>
          <w:iCs/>
        </w:rPr>
        <w:t>Tag</w:t>
      </w:r>
      <w:r w:rsidRPr="00493D6C">
        <w:rPr>
          <w:rFonts w:ascii="Candara" w:hAnsi="Candara" w:cs="Arial"/>
        </w:rPr>
        <w:t>):</w:t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</w:r>
      <w:r w:rsidRPr="00493D6C">
        <w:rPr>
          <w:rFonts w:ascii="Candara" w:hAnsi="Candara" w:cs="Arial"/>
        </w:rPr>
        <w:tab/>
        <w:t xml:space="preserve"> </w:t>
      </w:r>
      <w:r w:rsidRPr="00493D6C">
        <w:rPr>
          <w:rFonts w:ascii="Candara" w:hAnsi="Candara" w:cs="Arial"/>
        </w:rPr>
        <w:tab/>
      </w:r>
      <w:r w:rsidR="00735D46" w:rsidRPr="00493D6C">
        <w:rPr>
          <w:rFonts w:ascii="Candara" w:hAnsi="Candara" w:cs="Arial"/>
        </w:rPr>
        <w:tab/>
      </w:r>
      <w:r w:rsidR="00935285">
        <w:rPr>
          <w:rFonts w:ascii="Arial" w:hAnsi="Arial"/>
        </w:rPr>
        <w:t>____  ____</w:t>
      </w:r>
    </w:p>
    <w:p w14:paraId="003D2F59" w14:textId="77777777" w:rsidR="001B18E3" w:rsidRPr="00493D6C" w:rsidRDefault="001B18E3" w:rsidP="001B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rPr>
          <w:rFonts w:ascii="Candara" w:hAnsi="Candara" w:cs="Arial"/>
        </w:rPr>
      </w:pPr>
    </w:p>
    <w:p w14:paraId="3EB0F77E" w14:textId="77777777" w:rsidR="00890316" w:rsidRPr="00890316" w:rsidRDefault="00890316" w:rsidP="0089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ndara" w:hAnsi="Candara" w:cs="Arial"/>
          <w:bCs/>
        </w:rPr>
      </w:pPr>
      <w:r w:rsidRPr="00493D6C">
        <w:rPr>
          <w:rFonts w:ascii="Candara" w:hAnsi="Candara" w:cs="Arial"/>
          <w:b/>
          <w:bCs/>
        </w:rPr>
        <w:t xml:space="preserve">Wichtig: </w:t>
      </w:r>
      <w:r w:rsidRPr="00493D6C">
        <w:rPr>
          <w:rFonts w:ascii="Candara" w:hAnsi="Candara" w:cs="Arial"/>
          <w:bCs/>
        </w:rPr>
        <w:t xml:space="preserve">Diese Liste verbleibt  bei Ihnen. </w:t>
      </w:r>
      <w:r w:rsidR="00EE7938" w:rsidRPr="00493D6C">
        <w:rPr>
          <w:rFonts w:ascii="Candara" w:hAnsi="Candara" w:cs="Arial"/>
          <w:bCs/>
        </w:rPr>
        <w:t xml:space="preserve">Bewahren Sie sie gut auf! </w:t>
      </w:r>
      <w:r w:rsidRPr="00493D6C">
        <w:rPr>
          <w:rFonts w:ascii="Candara" w:hAnsi="Candara" w:cs="Arial"/>
          <w:bCs/>
        </w:rPr>
        <w:t xml:space="preserve">Sie </w:t>
      </w:r>
      <w:r w:rsidR="004D666B" w:rsidRPr="00493D6C">
        <w:rPr>
          <w:rFonts w:ascii="Candara" w:hAnsi="Candara" w:cs="Arial"/>
          <w:bCs/>
        </w:rPr>
        <w:t xml:space="preserve">sollten </w:t>
      </w:r>
      <w:r w:rsidRPr="00493D6C">
        <w:rPr>
          <w:rFonts w:ascii="Candara" w:hAnsi="Candara" w:cs="Arial"/>
          <w:bCs/>
        </w:rPr>
        <w:t xml:space="preserve">sie </w:t>
      </w:r>
      <w:r w:rsidR="004D666B" w:rsidRPr="00493D6C">
        <w:rPr>
          <w:rFonts w:ascii="Candara" w:hAnsi="Candara" w:cs="Arial"/>
          <w:bCs/>
        </w:rPr>
        <w:t xml:space="preserve">niemandem </w:t>
      </w:r>
      <w:r w:rsidRPr="00493D6C">
        <w:rPr>
          <w:rFonts w:ascii="Candara" w:hAnsi="Candara" w:cs="Arial"/>
          <w:bCs/>
        </w:rPr>
        <w:t>zeigen!</w:t>
      </w:r>
    </w:p>
    <w:sectPr w:rsidR="00890316" w:rsidRPr="00890316" w:rsidSect="00BC2D6D">
      <w:headerReference w:type="default" r:id="rId10"/>
      <w:pgSz w:w="11906" w:h="16838" w:code="9"/>
      <w:pgMar w:top="1418" w:right="1134" w:bottom="1418" w:left="1418" w:header="51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B88E1" w14:textId="77777777" w:rsidR="0043011C" w:rsidRDefault="0043011C" w:rsidP="001C4CB7">
      <w:pPr>
        <w:spacing w:after="0" w:line="240" w:lineRule="auto"/>
      </w:pPr>
      <w:r>
        <w:separator/>
      </w:r>
    </w:p>
  </w:endnote>
  <w:endnote w:type="continuationSeparator" w:id="0">
    <w:p w14:paraId="5BB8B7BE" w14:textId="77777777" w:rsidR="0043011C" w:rsidRDefault="0043011C" w:rsidP="001C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ght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utiger Bol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utigerLTStd-Light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utigerLTStd-Bold">
    <w:altName w:val="Frutiger LT Std 65 Bold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iriam">
    <w:panose1 w:val="020B0604020202020204"/>
    <w:charset w:val="B1"/>
    <w:family w:val="swiss"/>
    <w:pitch w:val="variable"/>
    <w:sig w:usb0="00000803" w:usb1="00000000" w:usb2="00000000" w:usb3="00000000" w:csb0="0000002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8FF24" w14:textId="77777777" w:rsidR="0043011C" w:rsidRDefault="0043011C" w:rsidP="001C4CB7">
      <w:pPr>
        <w:spacing w:after="0" w:line="240" w:lineRule="auto"/>
      </w:pPr>
      <w:r>
        <w:separator/>
      </w:r>
    </w:p>
  </w:footnote>
  <w:footnote w:type="continuationSeparator" w:id="0">
    <w:p w14:paraId="6C1AE309" w14:textId="77777777" w:rsidR="0043011C" w:rsidRDefault="0043011C" w:rsidP="001C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F1C58" w14:textId="0DB759EF" w:rsidR="006E5E49" w:rsidRPr="00473B17" w:rsidRDefault="006E5E49" w:rsidP="00FB657A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356"/>
      </w:tabs>
      <w:jc w:val="left"/>
      <w:rPr>
        <w:rFonts w:ascii="Candara" w:hAnsi="Candara"/>
      </w:rPr>
    </w:pPr>
    <w:r>
      <w:rPr>
        <w:rFonts w:ascii="Candara" w:hAnsi="Candara"/>
      </w:rPr>
      <w:t>Anleitung Codewort</w:t>
    </w:r>
    <w:r w:rsidRPr="00473B17">
      <w:rPr>
        <w:rFonts w:ascii="Candara" w:hAnsi="Candara"/>
      </w:rPr>
      <w:t xml:space="preserve"> </w:t>
    </w:r>
    <w:r w:rsidRPr="00473B17">
      <w:rPr>
        <w:rFonts w:ascii="Candara" w:hAnsi="Candara"/>
      </w:rPr>
      <w:tab/>
    </w:r>
  </w:p>
  <w:p w14:paraId="75FF0148" w14:textId="77777777" w:rsidR="006E5E49" w:rsidRPr="00986D72" w:rsidRDefault="006E5E49" w:rsidP="00986D72">
    <w:pPr>
      <w:pStyle w:val="Kopfzeile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AE15A0"/>
    <w:multiLevelType w:val="multilevel"/>
    <w:tmpl w:val="8D14D83A"/>
    <w:lvl w:ilvl="0">
      <w:start w:val="1"/>
      <w:numFmt w:val="upperLetter"/>
      <w:pStyle w:val="berschrift6"/>
      <w:suff w:val="space"/>
      <w:lvlText w:val="%1"/>
      <w:lvlJc w:val="left"/>
      <w:rPr>
        <w:rFonts w:hint="default"/>
      </w:rPr>
    </w:lvl>
    <w:lvl w:ilvl="1">
      <w:start w:val="1"/>
      <w:numFmt w:val="none"/>
      <w:pStyle w:val="berschrift2"/>
      <w:suff w:val="nothing"/>
      <w:lvlText w:val=""/>
      <w:lvlJc w:val="left"/>
      <w:rPr>
        <w:rFonts w:hint="default"/>
      </w:rPr>
    </w:lvl>
    <w:lvl w:ilvl="2">
      <w:start w:val="1"/>
      <w:numFmt w:val="none"/>
      <w:pStyle w:val="berschrift3"/>
      <w:suff w:val="nothing"/>
      <w:lvlText w:val=""/>
      <w:lvlJc w:val="left"/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left"/>
      <w:rPr>
        <w:rFonts w:hint="default"/>
      </w:rPr>
    </w:lvl>
    <w:lvl w:ilvl="5">
      <w:start w:val="1"/>
      <w:numFmt w:val="none"/>
      <w:suff w:val="nothing"/>
      <w:lvlText w:val=""/>
      <w:lvlJc w:val="left"/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rPr>
        <w:rFonts w:hint="default"/>
      </w:rPr>
    </w:lvl>
    <w:lvl w:ilvl="7">
      <w:start w:val="1"/>
      <w:numFmt w:val="none"/>
      <w:pStyle w:val="berschrift8"/>
      <w:suff w:val="nothing"/>
      <w:lvlText w:val=""/>
      <w:lvlJc w:val="left"/>
      <w:rPr>
        <w:rFonts w:hint="default"/>
      </w:rPr>
    </w:lvl>
    <w:lvl w:ilvl="8">
      <w:start w:val="1"/>
      <w:numFmt w:val="none"/>
      <w:pStyle w:val="berschrift9"/>
      <w:suff w:val="nothing"/>
      <w:lvlText w:val=""/>
      <w:lvlJc w:val="left"/>
      <w:rPr>
        <w:rFonts w:hint="default"/>
      </w:rPr>
    </w:lvl>
  </w:abstractNum>
  <w:abstractNum w:abstractNumId="4" w15:restartNumberingAfterBreak="0">
    <w:nsid w:val="1F9A0733"/>
    <w:multiLevelType w:val="multilevel"/>
    <w:tmpl w:val="898A0940"/>
    <w:lvl w:ilvl="0">
      <w:start w:val="1"/>
      <w:numFmt w:val="upperLetter"/>
      <w:pStyle w:val="berschriftA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855" w:hanging="855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26AF3B95"/>
    <w:multiLevelType w:val="hybridMultilevel"/>
    <w:tmpl w:val="11507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149DC"/>
    <w:multiLevelType w:val="hybridMultilevel"/>
    <w:tmpl w:val="76FC1A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D1E74"/>
    <w:multiLevelType w:val="hybridMultilevel"/>
    <w:tmpl w:val="22580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0921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613FC"/>
    <w:multiLevelType w:val="hybridMultilevel"/>
    <w:tmpl w:val="CFE65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748A5"/>
    <w:multiLevelType w:val="hybridMultilevel"/>
    <w:tmpl w:val="31E46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F6BC2"/>
    <w:multiLevelType w:val="hybridMultilevel"/>
    <w:tmpl w:val="A0D6B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77518"/>
    <w:multiLevelType w:val="hybridMultilevel"/>
    <w:tmpl w:val="DB24AD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97409"/>
    <w:multiLevelType w:val="multilevel"/>
    <w:tmpl w:val="86283F02"/>
    <w:lvl w:ilvl="0">
      <w:start w:val="1"/>
      <w:numFmt w:val="decimal"/>
      <w:pStyle w:val="berschrift1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pStyle w:val="berschrift2a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berschrift3a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6B514D24"/>
    <w:multiLevelType w:val="hybridMultilevel"/>
    <w:tmpl w:val="535C70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B018D"/>
    <w:multiLevelType w:val="hybridMultilevel"/>
    <w:tmpl w:val="7ECAB2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E24"/>
    <w:rsid w:val="000036E7"/>
    <w:rsid w:val="00004341"/>
    <w:rsid w:val="00010826"/>
    <w:rsid w:val="00011A61"/>
    <w:rsid w:val="0001777E"/>
    <w:rsid w:val="00020140"/>
    <w:rsid w:val="00025127"/>
    <w:rsid w:val="00026004"/>
    <w:rsid w:val="00026BCD"/>
    <w:rsid w:val="0002736F"/>
    <w:rsid w:val="000332EB"/>
    <w:rsid w:val="00060B0F"/>
    <w:rsid w:val="00065EA0"/>
    <w:rsid w:val="000667C2"/>
    <w:rsid w:val="00067B67"/>
    <w:rsid w:val="000710C8"/>
    <w:rsid w:val="00075119"/>
    <w:rsid w:val="00080B16"/>
    <w:rsid w:val="00085F9D"/>
    <w:rsid w:val="00093A59"/>
    <w:rsid w:val="000A4862"/>
    <w:rsid w:val="000A501D"/>
    <w:rsid w:val="000A6498"/>
    <w:rsid w:val="000A7121"/>
    <w:rsid w:val="000B48BE"/>
    <w:rsid w:val="000B48DC"/>
    <w:rsid w:val="000C3F38"/>
    <w:rsid w:val="000C795F"/>
    <w:rsid w:val="000D1FE1"/>
    <w:rsid w:val="000E2CE5"/>
    <w:rsid w:val="000E61AE"/>
    <w:rsid w:val="000E6C1E"/>
    <w:rsid w:val="000E7F30"/>
    <w:rsid w:val="001059E7"/>
    <w:rsid w:val="001075F5"/>
    <w:rsid w:val="00113071"/>
    <w:rsid w:val="00122FFE"/>
    <w:rsid w:val="00135FBB"/>
    <w:rsid w:val="00141040"/>
    <w:rsid w:val="00141F0C"/>
    <w:rsid w:val="0014404B"/>
    <w:rsid w:val="0015058D"/>
    <w:rsid w:val="00153950"/>
    <w:rsid w:val="00165594"/>
    <w:rsid w:val="00172C50"/>
    <w:rsid w:val="00174716"/>
    <w:rsid w:val="00175500"/>
    <w:rsid w:val="00176BAA"/>
    <w:rsid w:val="00182BE3"/>
    <w:rsid w:val="00184D2D"/>
    <w:rsid w:val="001867B3"/>
    <w:rsid w:val="00195E29"/>
    <w:rsid w:val="001B0DD3"/>
    <w:rsid w:val="001B18E3"/>
    <w:rsid w:val="001B3152"/>
    <w:rsid w:val="001C0A26"/>
    <w:rsid w:val="001C4CB7"/>
    <w:rsid w:val="001C6AF0"/>
    <w:rsid w:val="001D71D6"/>
    <w:rsid w:val="001D7E05"/>
    <w:rsid w:val="001E0C37"/>
    <w:rsid w:val="001E4435"/>
    <w:rsid w:val="001F7569"/>
    <w:rsid w:val="00202B74"/>
    <w:rsid w:val="002053FB"/>
    <w:rsid w:val="00207C53"/>
    <w:rsid w:val="00214FCA"/>
    <w:rsid w:val="00223C03"/>
    <w:rsid w:val="00231DC4"/>
    <w:rsid w:val="002336C2"/>
    <w:rsid w:val="00237FEA"/>
    <w:rsid w:val="00252391"/>
    <w:rsid w:val="002542EA"/>
    <w:rsid w:val="00255D88"/>
    <w:rsid w:val="00270936"/>
    <w:rsid w:val="00276D07"/>
    <w:rsid w:val="0028646C"/>
    <w:rsid w:val="00292F58"/>
    <w:rsid w:val="00293CD0"/>
    <w:rsid w:val="002A6C92"/>
    <w:rsid w:val="002A6CB9"/>
    <w:rsid w:val="002A7A4F"/>
    <w:rsid w:val="002B066D"/>
    <w:rsid w:val="002C59F1"/>
    <w:rsid w:val="002D0A16"/>
    <w:rsid w:val="002D6132"/>
    <w:rsid w:val="002E067F"/>
    <w:rsid w:val="002E0C04"/>
    <w:rsid w:val="002E3A4C"/>
    <w:rsid w:val="002E477E"/>
    <w:rsid w:val="002E47BA"/>
    <w:rsid w:val="002E5D7F"/>
    <w:rsid w:val="002F37A6"/>
    <w:rsid w:val="00306305"/>
    <w:rsid w:val="00313F9F"/>
    <w:rsid w:val="00325353"/>
    <w:rsid w:val="003315F1"/>
    <w:rsid w:val="003316D0"/>
    <w:rsid w:val="0033395F"/>
    <w:rsid w:val="00344433"/>
    <w:rsid w:val="00345A46"/>
    <w:rsid w:val="00345B62"/>
    <w:rsid w:val="00350CA4"/>
    <w:rsid w:val="003510FA"/>
    <w:rsid w:val="00352A70"/>
    <w:rsid w:val="00366FB3"/>
    <w:rsid w:val="003717DA"/>
    <w:rsid w:val="003764F9"/>
    <w:rsid w:val="003777C5"/>
    <w:rsid w:val="00394923"/>
    <w:rsid w:val="003A37F5"/>
    <w:rsid w:val="003A4D76"/>
    <w:rsid w:val="003A5A77"/>
    <w:rsid w:val="003B3E0B"/>
    <w:rsid w:val="003C0D3A"/>
    <w:rsid w:val="003C3E14"/>
    <w:rsid w:val="003C6315"/>
    <w:rsid w:val="003D122A"/>
    <w:rsid w:val="003D3B77"/>
    <w:rsid w:val="003D45EF"/>
    <w:rsid w:val="003E3FA0"/>
    <w:rsid w:val="003E53F3"/>
    <w:rsid w:val="003E66BE"/>
    <w:rsid w:val="003F23BD"/>
    <w:rsid w:val="003F7614"/>
    <w:rsid w:val="0040521E"/>
    <w:rsid w:val="00420423"/>
    <w:rsid w:val="0042383B"/>
    <w:rsid w:val="00424BC9"/>
    <w:rsid w:val="0043011C"/>
    <w:rsid w:val="0043218A"/>
    <w:rsid w:val="00432877"/>
    <w:rsid w:val="0043354D"/>
    <w:rsid w:val="004452C8"/>
    <w:rsid w:val="004531B8"/>
    <w:rsid w:val="00464DDA"/>
    <w:rsid w:val="00467299"/>
    <w:rsid w:val="00467ADA"/>
    <w:rsid w:val="00473B17"/>
    <w:rsid w:val="00476F93"/>
    <w:rsid w:val="00490BEF"/>
    <w:rsid w:val="00493D6C"/>
    <w:rsid w:val="004A0015"/>
    <w:rsid w:val="004B138A"/>
    <w:rsid w:val="004B3847"/>
    <w:rsid w:val="004C47C7"/>
    <w:rsid w:val="004D666B"/>
    <w:rsid w:val="004E0268"/>
    <w:rsid w:val="004F4C88"/>
    <w:rsid w:val="004F7AE6"/>
    <w:rsid w:val="005032F5"/>
    <w:rsid w:val="00517EA6"/>
    <w:rsid w:val="005304D0"/>
    <w:rsid w:val="0053184B"/>
    <w:rsid w:val="005337A3"/>
    <w:rsid w:val="0053729A"/>
    <w:rsid w:val="005401F1"/>
    <w:rsid w:val="00556609"/>
    <w:rsid w:val="00560BC8"/>
    <w:rsid w:val="005769BA"/>
    <w:rsid w:val="00580758"/>
    <w:rsid w:val="00581102"/>
    <w:rsid w:val="005900BE"/>
    <w:rsid w:val="005939D5"/>
    <w:rsid w:val="005A498E"/>
    <w:rsid w:val="005A6B13"/>
    <w:rsid w:val="005B430E"/>
    <w:rsid w:val="005E03EF"/>
    <w:rsid w:val="005E40E2"/>
    <w:rsid w:val="005F1128"/>
    <w:rsid w:val="005F2341"/>
    <w:rsid w:val="005F71ED"/>
    <w:rsid w:val="005F78B2"/>
    <w:rsid w:val="00600E87"/>
    <w:rsid w:val="006113B2"/>
    <w:rsid w:val="00613AC8"/>
    <w:rsid w:val="00613D42"/>
    <w:rsid w:val="00615130"/>
    <w:rsid w:val="00615CD5"/>
    <w:rsid w:val="006200A0"/>
    <w:rsid w:val="0063235C"/>
    <w:rsid w:val="006473C4"/>
    <w:rsid w:val="006473C7"/>
    <w:rsid w:val="0064756B"/>
    <w:rsid w:val="00650E38"/>
    <w:rsid w:val="00652B14"/>
    <w:rsid w:val="006530F0"/>
    <w:rsid w:val="006563D3"/>
    <w:rsid w:val="00657539"/>
    <w:rsid w:val="006616E6"/>
    <w:rsid w:val="00665746"/>
    <w:rsid w:val="00670D5A"/>
    <w:rsid w:val="006806BB"/>
    <w:rsid w:val="006902A1"/>
    <w:rsid w:val="00693362"/>
    <w:rsid w:val="006952A6"/>
    <w:rsid w:val="006A0C49"/>
    <w:rsid w:val="006B269F"/>
    <w:rsid w:val="006B27BB"/>
    <w:rsid w:val="006B52FF"/>
    <w:rsid w:val="006C41B7"/>
    <w:rsid w:val="006C4307"/>
    <w:rsid w:val="006C4E47"/>
    <w:rsid w:val="006E0712"/>
    <w:rsid w:val="006E3AD1"/>
    <w:rsid w:val="006E5E49"/>
    <w:rsid w:val="006E69A4"/>
    <w:rsid w:val="0070042F"/>
    <w:rsid w:val="00701D3E"/>
    <w:rsid w:val="007065B0"/>
    <w:rsid w:val="00707830"/>
    <w:rsid w:val="00715364"/>
    <w:rsid w:val="00731906"/>
    <w:rsid w:val="007324B3"/>
    <w:rsid w:val="00735D46"/>
    <w:rsid w:val="00744763"/>
    <w:rsid w:val="00745A4B"/>
    <w:rsid w:val="00746C61"/>
    <w:rsid w:val="00747ECB"/>
    <w:rsid w:val="00750077"/>
    <w:rsid w:val="00761639"/>
    <w:rsid w:val="00762973"/>
    <w:rsid w:val="007643AB"/>
    <w:rsid w:val="00766D2F"/>
    <w:rsid w:val="00791A4B"/>
    <w:rsid w:val="00791BB9"/>
    <w:rsid w:val="007B39A0"/>
    <w:rsid w:val="007C48D7"/>
    <w:rsid w:val="007C6E02"/>
    <w:rsid w:val="007C70E2"/>
    <w:rsid w:val="007D0063"/>
    <w:rsid w:val="007D22A6"/>
    <w:rsid w:val="007E377C"/>
    <w:rsid w:val="007F0B5C"/>
    <w:rsid w:val="007F3963"/>
    <w:rsid w:val="007F54FE"/>
    <w:rsid w:val="007F555A"/>
    <w:rsid w:val="00802E9C"/>
    <w:rsid w:val="0081549E"/>
    <w:rsid w:val="008256CC"/>
    <w:rsid w:val="00830F36"/>
    <w:rsid w:val="00840E2B"/>
    <w:rsid w:val="00854B79"/>
    <w:rsid w:val="00861FFB"/>
    <w:rsid w:val="00862687"/>
    <w:rsid w:val="00863C30"/>
    <w:rsid w:val="00874053"/>
    <w:rsid w:val="00884408"/>
    <w:rsid w:val="008875FA"/>
    <w:rsid w:val="00890316"/>
    <w:rsid w:val="00890D1D"/>
    <w:rsid w:val="00894AAC"/>
    <w:rsid w:val="0089569D"/>
    <w:rsid w:val="00897423"/>
    <w:rsid w:val="008A2892"/>
    <w:rsid w:val="008A5EBB"/>
    <w:rsid w:val="008B6DC3"/>
    <w:rsid w:val="008C66E4"/>
    <w:rsid w:val="008D49B6"/>
    <w:rsid w:val="008E63BE"/>
    <w:rsid w:val="008F1F80"/>
    <w:rsid w:val="009010DD"/>
    <w:rsid w:val="00910058"/>
    <w:rsid w:val="00913B19"/>
    <w:rsid w:val="00935285"/>
    <w:rsid w:val="00952D3C"/>
    <w:rsid w:val="00964C3E"/>
    <w:rsid w:val="00972517"/>
    <w:rsid w:val="00985CDF"/>
    <w:rsid w:val="00986D72"/>
    <w:rsid w:val="00993016"/>
    <w:rsid w:val="009A5371"/>
    <w:rsid w:val="009B2A90"/>
    <w:rsid w:val="009C33EF"/>
    <w:rsid w:val="009C3496"/>
    <w:rsid w:val="009C4789"/>
    <w:rsid w:val="009C6263"/>
    <w:rsid w:val="009D2EB9"/>
    <w:rsid w:val="009E0800"/>
    <w:rsid w:val="009E3B42"/>
    <w:rsid w:val="009E59D9"/>
    <w:rsid w:val="009F7910"/>
    <w:rsid w:val="009F7F97"/>
    <w:rsid w:val="00A02436"/>
    <w:rsid w:val="00A04648"/>
    <w:rsid w:val="00A04B25"/>
    <w:rsid w:val="00A06021"/>
    <w:rsid w:val="00A0664E"/>
    <w:rsid w:val="00A06D97"/>
    <w:rsid w:val="00A102AC"/>
    <w:rsid w:val="00A1395F"/>
    <w:rsid w:val="00A26917"/>
    <w:rsid w:val="00A323FE"/>
    <w:rsid w:val="00A43355"/>
    <w:rsid w:val="00A466AE"/>
    <w:rsid w:val="00A5130D"/>
    <w:rsid w:val="00A52501"/>
    <w:rsid w:val="00A53ADE"/>
    <w:rsid w:val="00A551FA"/>
    <w:rsid w:val="00A55AEB"/>
    <w:rsid w:val="00A55BC4"/>
    <w:rsid w:val="00A607C5"/>
    <w:rsid w:val="00A60AF1"/>
    <w:rsid w:val="00A73C2C"/>
    <w:rsid w:val="00A73D0F"/>
    <w:rsid w:val="00A80E09"/>
    <w:rsid w:val="00A82BDC"/>
    <w:rsid w:val="00A87718"/>
    <w:rsid w:val="00A87B0B"/>
    <w:rsid w:val="00A91529"/>
    <w:rsid w:val="00A9599C"/>
    <w:rsid w:val="00AA12F5"/>
    <w:rsid w:val="00AA16AC"/>
    <w:rsid w:val="00AA18DF"/>
    <w:rsid w:val="00AA6941"/>
    <w:rsid w:val="00AB6911"/>
    <w:rsid w:val="00AC3029"/>
    <w:rsid w:val="00AC5293"/>
    <w:rsid w:val="00AC5737"/>
    <w:rsid w:val="00AE505F"/>
    <w:rsid w:val="00AF6603"/>
    <w:rsid w:val="00B00628"/>
    <w:rsid w:val="00B017D4"/>
    <w:rsid w:val="00B0591E"/>
    <w:rsid w:val="00B2237B"/>
    <w:rsid w:val="00B32C3C"/>
    <w:rsid w:val="00B333D0"/>
    <w:rsid w:val="00B33A76"/>
    <w:rsid w:val="00B3568B"/>
    <w:rsid w:val="00B35B79"/>
    <w:rsid w:val="00B35C85"/>
    <w:rsid w:val="00B413F9"/>
    <w:rsid w:val="00B4684C"/>
    <w:rsid w:val="00B473DE"/>
    <w:rsid w:val="00B4772C"/>
    <w:rsid w:val="00B511E0"/>
    <w:rsid w:val="00B62EBD"/>
    <w:rsid w:val="00B67067"/>
    <w:rsid w:val="00B678C1"/>
    <w:rsid w:val="00B73253"/>
    <w:rsid w:val="00B802AE"/>
    <w:rsid w:val="00B82EE9"/>
    <w:rsid w:val="00B83BA6"/>
    <w:rsid w:val="00B8610F"/>
    <w:rsid w:val="00B9004E"/>
    <w:rsid w:val="00B90675"/>
    <w:rsid w:val="00B92970"/>
    <w:rsid w:val="00B949E5"/>
    <w:rsid w:val="00B9642A"/>
    <w:rsid w:val="00BA0EE2"/>
    <w:rsid w:val="00BA30F4"/>
    <w:rsid w:val="00BA4E24"/>
    <w:rsid w:val="00BA7466"/>
    <w:rsid w:val="00BB2FE1"/>
    <w:rsid w:val="00BB6FAF"/>
    <w:rsid w:val="00BB7C10"/>
    <w:rsid w:val="00BC2D6D"/>
    <w:rsid w:val="00BD13AB"/>
    <w:rsid w:val="00BD1484"/>
    <w:rsid w:val="00BE28D3"/>
    <w:rsid w:val="00BE5BFF"/>
    <w:rsid w:val="00BF053E"/>
    <w:rsid w:val="00BF598A"/>
    <w:rsid w:val="00BF6175"/>
    <w:rsid w:val="00BF66E4"/>
    <w:rsid w:val="00BF68E8"/>
    <w:rsid w:val="00C10A88"/>
    <w:rsid w:val="00C331AC"/>
    <w:rsid w:val="00C52038"/>
    <w:rsid w:val="00C6438C"/>
    <w:rsid w:val="00C730EA"/>
    <w:rsid w:val="00C75338"/>
    <w:rsid w:val="00C831A3"/>
    <w:rsid w:val="00C87D1F"/>
    <w:rsid w:val="00C933E7"/>
    <w:rsid w:val="00C954FC"/>
    <w:rsid w:val="00CA0DB6"/>
    <w:rsid w:val="00CA66C7"/>
    <w:rsid w:val="00CB4037"/>
    <w:rsid w:val="00CB7FFD"/>
    <w:rsid w:val="00CD2BE0"/>
    <w:rsid w:val="00CE4BE2"/>
    <w:rsid w:val="00CE5F3C"/>
    <w:rsid w:val="00CF0F94"/>
    <w:rsid w:val="00CF28B0"/>
    <w:rsid w:val="00CF3991"/>
    <w:rsid w:val="00D02F44"/>
    <w:rsid w:val="00D04049"/>
    <w:rsid w:val="00D05D46"/>
    <w:rsid w:val="00D15DFA"/>
    <w:rsid w:val="00D22E8E"/>
    <w:rsid w:val="00D3218E"/>
    <w:rsid w:val="00D333F6"/>
    <w:rsid w:val="00D36715"/>
    <w:rsid w:val="00D36DA9"/>
    <w:rsid w:val="00D404F7"/>
    <w:rsid w:val="00D45740"/>
    <w:rsid w:val="00D47173"/>
    <w:rsid w:val="00D60536"/>
    <w:rsid w:val="00D61D64"/>
    <w:rsid w:val="00D63D90"/>
    <w:rsid w:val="00D66DE7"/>
    <w:rsid w:val="00D81511"/>
    <w:rsid w:val="00D84C74"/>
    <w:rsid w:val="00DA1C64"/>
    <w:rsid w:val="00DA2260"/>
    <w:rsid w:val="00DB1A80"/>
    <w:rsid w:val="00DB3A62"/>
    <w:rsid w:val="00DB6E29"/>
    <w:rsid w:val="00DC6774"/>
    <w:rsid w:val="00DD0BCB"/>
    <w:rsid w:val="00DE47F6"/>
    <w:rsid w:val="00DE7B24"/>
    <w:rsid w:val="00DF48A6"/>
    <w:rsid w:val="00E13839"/>
    <w:rsid w:val="00E17C2F"/>
    <w:rsid w:val="00E20ADB"/>
    <w:rsid w:val="00E22EDE"/>
    <w:rsid w:val="00E23FC0"/>
    <w:rsid w:val="00E24650"/>
    <w:rsid w:val="00E377BE"/>
    <w:rsid w:val="00E50E3C"/>
    <w:rsid w:val="00E539FA"/>
    <w:rsid w:val="00E6520D"/>
    <w:rsid w:val="00E80662"/>
    <w:rsid w:val="00E82667"/>
    <w:rsid w:val="00E92C5B"/>
    <w:rsid w:val="00E96EC7"/>
    <w:rsid w:val="00EA23A8"/>
    <w:rsid w:val="00EA257C"/>
    <w:rsid w:val="00EB1F86"/>
    <w:rsid w:val="00EB2B8B"/>
    <w:rsid w:val="00EB7F8F"/>
    <w:rsid w:val="00EC09BE"/>
    <w:rsid w:val="00EC38FE"/>
    <w:rsid w:val="00EC7B84"/>
    <w:rsid w:val="00ED4152"/>
    <w:rsid w:val="00EE7938"/>
    <w:rsid w:val="00EF46EC"/>
    <w:rsid w:val="00EF5478"/>
    <w:rsid w:val="00F00997"/>
    <w:rsid w:val="00F02B45"/>
    <w:rsid w:val="00F054E2"/>
    <w:rsid w:val="00F0560C"/>
    <w:rsid w:val="00F26A0F"/>
    <w:rsid w:val="00F30DAB"/>
    <w:rsid w:val="00F30DED"/>
    <w:rsid w:val="00F35FFA"/>
    <w:rsid w:val="00F40BA6"/>
    <w:rsid w:val="00F42792"/>
    <w:rsid w:val="00F45A20"/>
    <w:rsid w:val="00F47BFC"/>
    <w:rsid w:val="00F53129"/>
    <w:rsid w:val="00F6012E"/>
    <w:rsid w:val="00F62C19"/>
    <w:rsid w:val="00F74893"/>
    <w:rsid w:val="00F83972"/>
    <w:rsid w:val="00F8652A"/>
    <w:rsid w:val="00F904C4"/>
    <w:rsid w:val="00F94E03"/>
    <w:rsid w:val="00F96CAB"/>
    <w:rsid w:val="00F973A2"/>
    <w:rsid w:val="00FB0C2F"/>
    <w:rsid w:val="00FB2165"/>
    <w:rsid w:val="00FB657A"/>
    <w:rsid w:val="00FC6208"/>
    <w:rsid w:val="00FC672A"/>
    <w:rsid w:val="00FD478C"/>
    <w:rsid w:val="00FF1DC5"/>
    <w:rsid w:val="00FF290A"/>
    <w:rsid w:val="00FF54F5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90C394"/>
  <w15:docId w15:val="{48842F9A-E9E5-4105-8EB6-EE21C4E9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C47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26917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Times New Roman" w:hAnsi="Arial" w:cs="Times New Roman"/>
      <w:b/>
      <w:bCs/>
      <w:kern w:val="28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26917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480" w:after="120" w:line="240" w:lineRule="auto"/>
      <w:textAlignment w:val="baseline"/>
      <w:outlineLvl w:val="1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26917"/>
    <w:pPr>
      <w:keepNext/>
      <w:numPr>
        <w:ilvl w:val="2"/>
        <w:numId w:val="2"/>
      </w:numPr>
      <w:overflowPunct w:val="0"/>
      <w:autoSpaceDE w:val="0"/>
      <w:autoSpaceDN w:val="0"/>
      <w:adjustRightInd w:val="0"/>
      <w:spacing w:before="360" w:after="120" w:line="240" w:lineRule="auto"/>
      <w:textAlignment w:val="baseline"/>
      <w:outlineLvl w:val="2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A26917"/>
    <w:pPr>
      <w:numPr>
        <w:ilvl w:val="3"/>
        <w:numId w:val="2"/>
      </w:numPr>
      <w:overflowPunct w:val="0"/>
      <w:autoSpaceDE w:val="0"/>
      <w:autoSpaceDN w:val="0"/>
      <w:adjustRightInd w:val="0"/>
      <w:spacing w:before="48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A26917"/>
    <w:pPr>
      <w:keepNext/>
      <w:numPr>
        <w:ilvl w:val="4"/>
        <w:numId w:val="2"/>
      </w:numPr>
      <w:overflowPunct w:val="0"/>
      <w:autoSpaceDE w:val="0"/>
      <w:autoSpaceDN w:val="0"/>
      <w:adjustRightInd w:val="0"/>
      <w:spacing w:before="360" w:after="120" w:line="240" w:lineRule="auto"/>
      <w:textAlignment w:val="baseline"/>
      <w:outlineLvl w:val="4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A26917"/>
    <w:pPr>
      <w:pageBreakBefore/>
      <w:numPr>
        <w:numId w:val="2"/>
      </w:numPr>
      <w:overflowPunct w:val="0"/>
      <w:autoSpaceDE w:val="0"/>
      <w:autoSpaceDN w:val="0"/>
      <w:adjustRightInd w:val="0"/>
      <w:spacing w:after="0" w:line="240" w:lineRule="auto"/>
      <w:ind w:right="-357"/>
      <w:textAlignment w:val="baseline"/>
      <w:outlineLvl w:val="5"/>
    </w:pPr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A26917"/>
    <w:pPr>
      <w:keepNext/>
      <w:numPr>
        <w:ilvl w:val="6"/>
        <w:numId w:val="2"/>
      </w:numP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6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A26917"/>
    <w:pPr>
      <w:keepNext/>
      <w:numPr>
        <w:ilvl w:val="7"/>
        <w:numId w:val="2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A26917"/>
    <w:pPr>
      <w:keepNext/>
      <w:numPr>
        <w:ilvl w:val="8"/>
        <w:numId w:val="2"/>
      </w:numP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8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A4E2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C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4CB7"/>
  </w:style>
  <w:style w:type="paragraph" w:styleId="Fuzeile">
    <w:name w:val="footer"/>
    <w:basedOn w:val="Standard"/>
    <w:link w:val="FuzeileZchn"/>
    <w:uiPriority w:val="99"/>
    <w:unhideWhenUsed/>
    <w:rsid w:val="001C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4CB7"/>
  </w:style>
  <w:style w:type="character" w:styleId="Kommentarzeichen">
    <w:name w:val="annotation reference"/>
    <w:basedOn w:val="Absatz-Standardschriftart"/>
    <w:uiPriority w:val="99"/>
    <w:unhideWhenUsed/>
    <w:rsid w:val="00A433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4335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33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33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335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335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15364"/>
    <w:pPr>
      <w:ind w:left="720"/>
      <w:contextualSpacing/>
    </w:pPr>
  </w:style>
  <w:style w:type="character" w:styleId="Seitenzahl">
    <w:name w:val="page number"/>
    <w:basedOn w:val="Absatz-Standardschriftart"/>
    <w:uiPriority w:val="99"/>
    <w:rsid w:val="002E47BA"/>
  </w:style>
  <w:style w:type="table" w:styleId="Tabellenraster">
    <w:name w:val="Table Grid"/>
    <w:basedOn w:val="NormaleTabelle"/>
    <w:uiPriority w:val="59"/>
    <w:rsid w:val="002E4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zation-name">
    <w:name w:val="organization-name"/>
    <w:basedOn w:val="Absatz-Standardschriftart"/>
    <w:rsid w:val="002B066D"/>
  </w:style>
  <w:style w:type="character" w:customStyle="1" w:styleId="honorific-prefix">
    <w:name w:val="honorific-prefix"/>
    <w:basedOn w:val="Absatz-Standardschriftart"/>
    <w:rsid w:val="002B066D"/>
  </w:style>
  <w:style w:type="character" w:customStyle="1" w:styleId="given-name">
    <w:name w:val="given-name"/>
    <w:basedOn w:val="Absatz-Standardschriftart"/>
    <w:rsid w:val="002B066D"/>
  </w:style>
  <w:style w:type="character" w:customStyle="1" w:styleId="family-name">
    <w:name w:val="family-name"/>
    <w:basedOn w:val="Absatz-Standardschriftart"/>
    <w:rsid w:val="002B066D"/>
  </w:style>
  <w:style w:type="character" w:customStyle="1" w:styleId="berschrift1Zchn">
    <w:name w:val="Überschrift 1 Zchn"/>
    <w:basedOn w:val="Absatz-Standardschriftart"/>
    <w:link w:val="berschrift1"/>
    <w:uiPriority w:val="9"/>
    <w:rsid w:val="00A26917"/>
    <w:rPr>
      <w:rFonts w:ascii="Arial" w:eastAsia="Times New Roman" w:hAnsi="Arial" w:cs="Times New Roman"/>
      <w:b/>
      <w:bCs/>
      <w:kern w:val="28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A26917"/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numbering" w:customStyle="1" w:styleId="KeineListe1">
    <w:name w:val="Keine Liste1"/>
    <w:next w:val="KeineListe"/>
    <w:semiHidden/>
    <w:unhideWhenUsed/>
    <w:rsid w:val="00A26917"/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A26917"/>
    <w:rPr>
      <w:rFonts w:ascii="Arial" w:eastAsia="Times New Roman" w:hAnsi="Arial" w:cs="Arial"/>
      <w:sz w:val="24"/>
      <w:szCs w:val="24"/>
      <w:lang w:eastAsia="de-DE"/>
    </w:rPr>
  </w:style>
  <w:style w:type="paragraph" w:styleId="Textkrper-Einzug2">
    <w:name w:val="Body Text Indent 2"/>
    <w:basedOn w:val="Standard"/>
    <w:link w:val="Textkrper-Einzug2Zchn"/>
    <w:uiPriority w:val="99"/>
    <w:rsid w:val="00A26917"/>
    <w:pPr>
      <w:tabs>
        <w:tab w:val="left" w:pos="855"/>
        <w:tab w:val="left" w:pos="1418"/>
        <w:tab w:val="left" w:pos="11057"/>
      </w:tabs>
      <w:overflowPunct w:val="0"/>
      <w:autoSpaceDE w:val="0"/>
      <w:autoSpaceDN w:val="0"/>
      <w:adjustRightInd w:val="0"/>
      <w:spacing w:after="0" w:line="280" w:lineRule="exact"/>
      <w:ind w:left="855"/>
      <w:textAlignment w:val="baseline"/>
    </w:pPr>
    <w:rPr>
      <w:rFonts w:ascii="Arial" w:eastAsia="Times New Roman" w:hAnsi="Arial" w:cs="Arial"/>
      <w:sz w:val="24"/>
      <w:szCs w:val="24"/>
      <w:lang w:eastAsia="de-DE"/>
    </w:rPr>
  </w:style>
  <w:style w:type="character" w:customStyle="1" w:styleId="Textkrper-Einzug2Zchn1">
    <w:name w:val="Textkörper-Einzug 2 Zchn1"/>
    <w:basedOn w:val="Absatz-Standardschriftart"/>
    <w:uiPriority w:val="99"/>
    <w:semiHidden/>
    <w:rsid w:val="00A26917"/>
  </w:style>
  <w:style w:type="paragraph" w:styleId="Textkrper2">
    <w:name w:val="Body Text 2"/>
    <w:basedOn w:val="Standard"/>
    <w:link w:val="Textkrper2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A26917"/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26917"/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character" w:customStyle="1" w:styleId="TextkrperZchn1">
    <w:name w:val="Textkörper Zchn1"/>
    <w:basedOn w:val="Absatz-Standardschriftart"/>
    <w:uiPriority w:val="99"/>
    <w:semiHidden/>
    <w:rsid w:val="00A26917"/>
  </w:style>
  <w:style w:type="paragraph" w:styleId="Funotentext">
    <w:name w:val="footnote text"/>
    <w:basedOn w:val="Standard"/>
    <w:link w:val="FunotentextZchn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A26917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Vordruck">
    <w:name w:val="Vordruck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A26917"/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paragraph" w:styleId="Textkrper-Einzug3">
    <w:name w:val="Body Text Indent 3"/>
    <w:basedOn w:val="Standard"/>
    <w:link w:val="Textkrper-Einzug3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ind w:left="851"/>
      <w:textAlignment w:val="baseline"/>
    </w:pPr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character" w:customStyle="1" w:styleId="Textkrper-Einzug3Zchn1">
    <w:name w:val="Textkörper-Einzug 3 Zchn1"/>
    <w:basedOn w:val="Absatz-Standardschriftart"/>
    <w:uiPriority w:val="99"/>
    <w:semiHidden/>
    <w:rsid w:val="00A26917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26917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uiPriority w:val="99"/>
    <w:rsid w:val="00A26917"/>
    <w:pPr>
      <w:numPr>
        <w:ilvl w:val="12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Textkrper3Zchn1">
    <w:name w:val="Textkörper 3 Zchn1"/>
    <w:basedOn w:val="Absatz-Standardschriftart"/>
    <w:uiPriority w:val="99"/>
    <w:semiHidden/>
    <w:rsid w:val="00A26917"/>
    <w:rPr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A26917"/>
    <w:rPr>
      <w:rFonts w:ascii="Tahoma" w:eastAsia="Times New Roman" w:hAnsi="Tahoma" w:cs="Tahoma"/>
      <w:sz w:val="20"/>
      <w:szCs w:val="20"/>
      <w:shd w:val="clear" w:color="auto" w:fill="000080"/>
      <w:lang w:eastAsia="de-DE"/>
    </w:rPr>
  </w:style>
  <w:style w:type="paragraph" w:styleId="Dokumentstruktur">
    <w:name w:val="Document Map"/>
    <w:basedOn w:val="Standard"/>
    <w:link w:val="DokumentstrukturZchn"/>
    <w:uiPriority w:val="99"/>
    <w:rsid w:val="00A26917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eastAsia="de-DE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A26917"/>
    <w:rPr>
      <w:rFonts w:ascii="Tahoma" w:hAnsi="Tahoma" w:cs="Tahoma"/>
      <w:sz w:val="16"/>
      <w:szCs w:val="16"/>
    </w:rPr>
  </w:style>
  <w:style w:type="paragraph" w:customStyle="1" w:styleId="Vordrucktext">
    <w:name w:val="Vordrucktext"/>
    <w:basedOn w:val="Standard"/>
    <w:link w:val="VordrucktextZchn"/>
    <w:uiPriority w:val="99"/>
    <w:qFormat/>
    <w:rsid w:val="00A26917"/>
    <w:pPr>
      <w:tabs>
        <w:tab w:val="num" w:pos="360"/>
      </w:tabs>
      <w:spacing w:after="0" w:line="360" w:lineRule="auto"/>
    </w:pPr>
    <w:rPr>
      <w:rFonts w:ascii="Arial" w:eastAsia="Times New Roman" w:hAnsi="Arial" w:cs="Times New Roman"/>
    </w:rPr>
  </w:style>
  <w:style w:type="character" w:customStyle="1" w:styleId="VordrucktextZchn">
    <w:name w:val="Vordrucktext Zchn"/>
    <w:basedOn w:val="Absatz-Standardschriftart"/>
    <w:link w:val="Vordrucktext"/>
    <w:uiPriority w:val="99"/>
    <w:locked/>
    <w:rsid w:val="00A26917"/>
    <w:rPr>
      <w:rFonts w:ascii="Arial" w:eastAsia="Times New Roman" w:hAnsi="Arial" w:cs="Times New Roman"/>
    </w:rPr>
  </w:style>
  <w:style w:type="paragraph" w:customStyle="1" w:styleId="DFG">
    <w:name w:val="DFG"/>
    <w:uiPriority w:val="99"/>
    <w:rsid w:val="00A26917"/>
    <w:pPr>
      <w:spacing w:after="0" w:line="240" w:lineRule="auto"/>
    </w:pPr>
    <w:rPr>
      <w:rFonts w:ascii="Frutiger Light" w:eastAsia="Times New Roman" w:hAnsi="Frutiger Light" w:cs="Frutiger Light"/>
      <w:sz w:val="34"/>
      <w:szCs w:val="34"/>
      <w:lang w:eastAsia="de-DE"/>
    </w:rPr>
  </w:style>
  <w:style w:type="paragraph" w:customStyle="1" w:styleId="Kategorie">
    <w:name w:val="Kategorie"/>
    <w:uiPriority w:val="99"/>
    <w:rsid w:val="00A26917"/>
    <w:pPr>
      <w:spacing w:before="360" w:after="0" w:line="240" w:lineRule="auto"/>
    </w:pPr>
    <w:rPr>
      <w:rFonts w:ascii="Frutiger Bold" w:eastAsia="Times New Roman" w:hAnsi="Frutiger Bold" w:cs="Frutiger Bold"/>
      <w:sz w:val="34"/>
      <w:szCs w:val="34"/>
      <w:lang w:eastAsia="de-DE"/>
    </w:rPr>
  </w:style>
  <w:style w:type="paragraph" w:customStyle="1" w:styleId="Vordruckname">
    <w:name w:val="Vordruckname"/>
    <w:uiPriority w:val="99"/>
    <w:rsid w:val="00A26917"/>
    <w:pPr>
      <w:widowControl w:val="0"/>
      <w:spacing w:before="1200" w:after="0" w:line="240" w:lineRule="auto"/>
    </w:pPr>
    <w:rPr>
      <w:rFonts w:ascii="Frutiger Bold" w:eastAsia="Times New Roman" w:hAnsi="Frutiger Bold" w:cs="Frutiger Bold"/>
      <w:sz w:val="28"/>
      <w:szCs w:val="28"/>
      <w:lang w:eastAsia="de-DE"/>
    </w:rPr>
  </w:style>
  <w:style w:type="character" w:styleId="Fett">
    <w:name w:val="Strong"/>
    <w:basedOn w:val="Absatz-Standardschriftart"/>
    <w:uiPriority w:val="99"/>
    <w:qFormat/>
    <w:rsid w:val="00A26917"/>
    <w:rPr>
      <w:rFonts w:cs="Times New Roman"/>
      <w:b/>
      <w:bCs/>
    </w:rPr>
  </w:style>
  <w:style w:type="paragraph" w:customStyle="1" w:styleId="berschriftA">
    <w:name w:val="Überschrift A"/>
    <w:basedOn w:val="berschrift1"/>
    <w:uiPriority w:val="99"/>
    <w:rsid w:val="00A26917"/>
    <w:pPr>
      <w:numPr>
        <w:numId w:val="3"/>
      </w:numPr>
    </w:pPr>
    <w:rPr>
      <w:color w:val="808080"/>
    </w:rPr>
  </w:style>
  <w:style w:type="paragraph" w:customStyle="1" w:styleId="berschrift2a">
    <w:name w:val="Überschrift 2a"/>
    <w:basedOn w:val="berschrift2"/>
    <w:uiPriority w:val="99"/>
    <w:rsid w:val="00A26917"/>
    <w:pPr>
      <w:keepNext w:val="0"/>
      <w:numPr>
        <w:numId w:val="1"/>
      </w:numPr>
      <w:ind w:left="856" w:hanging="856"/>
    </w:pPr>
  </w:style>
  <w:style w:type="paragraph" w:customStyle="1" w:styleId="berschrift3a">
    <w:name w:val="Überschrift 3a"/>
    <w:basedOn w:val="berschrift3"/>
    <w:uiPriority w:val="99"/>
    <w:rsid w:val="00A26917"/>
    <w:pPr>
      <w:keepNext w:val="0"/>
      <w:numPr>
        <w:numId w:val="1"/>
      </w:numPr>
      <w:ind w:left="856" w:hanging="856"/>
    </w:pPr>
  </w:style>
  <w:style w:type="paragraph" w:customStyle="1" w:styleId="Querverweis">
    <w:name w:val="Querverweis"/>
    <w:basedOn w:val="Vordrucktext"/>
    <w:link w:val="QuerverweisZchn"/>
    <w:qFormat/>
    <w:rsid w:val="00A26917"/>
    <w:rPr>
      <w:rFonts w:cs="Arial"/>
      <w:bCs/>
      <w:color w:val="0000FF"/>
      <w:u w:val="single"/>
    </w:rPr>
  </w:style>
  <w:style w:type="character" w:customStyle="1" w:styleId="QuerverweisZchn">
    <w:name w:val="Querverweis Zchn"/>
    <w:basedOn w:val="VordrucktextZchn"/>
    <w:link w:val="Querverweis"/>
    <w:locked/>
    <w:rsid w:val="00A26917"/>
    <w:rPr>
      <w:rFonts w:ascii="Arial" w:eastAsia="Times New Roman" w:hAnsi="Arial" w:cs="Arial"/>
      <w:bCs/>
      <w:color w:val="0000FF"/>
      <w:u w:val="single"/>
    </w:rPr>
  </w:style>
  <w:style w:type="character" w:customStyle="1" w:styleId="Platzhaltertext1">
    <w:name w:val="Platzhaltertext1"/>
    <w:basedOn w:val="Absatz-Standardschriftart"/>
    <w:uiPriority w:val="99"/>
    <w:semiHidden/>
    <w:rsid w:val="00A26917"/>
    <w:rPr>
      <w:rFonts w:cs="Times New Roman"/>
      <w:color w:val="FF0000"/>
    </w:rPr>
  </w:style>
  <w:style w:type="paragraph" w:styleId="Titel">
    <w:name w:val="Title"/>
    <w:basedOn w:val="Standard"/>
    <w:link w:val="TitelZchn"/>
    <w:uiPriority w:val="10"/>
    <w:qFormat/>
    <w:rsid w:val="00A26917"/>
    <w:pPr>
      <w:spacing w:after="0" w:line="312" w:lineRule="auto"/>
    </w:pPr>
    <w:rPr>
      <w:rFonts w:ascii="Arial" w:eastAsia="Times New Roman" w:hAnsi="Arial" w:cs="FrutigerLTStd-Light"/>
      <w:bCs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10"/>
    <w:rsid w:val="00A26917"/>
    <w:rPr>
      <w:rFonts w:ascii="Arial" w:eastAsia="Times New Roman" w:hAnsi="Arial" w:cs="FrutigerLTStd-Light"/>
      <w:bCs/>
      <w:sz w:val="40"/>
      <w:szCs w:val="40"/>
    </w:rPr>
  </w:style>
  <w:style w:type="paragraph" w:customStyle="1" w:styleId="Merkblatt">
    <w:name w:val="Merkblatt"/>
    <w:rsid w:val="00A26917"/>
    <w:pPr>
      <w:spacing w:before="40" w:after="0"/>
    </w:pPr>
    <w:rPr>
      <w:rFonts w:ascii="Arial" w:eastAsia="Times New Roman" w:hAnsi="Arial" w:cs="FrutigerLTStd-Bold"/>
      <w:b/>
      <w:sz w:val="48"/>
      <w:szCs w:val="48"/>
    </w:rPr>
  </w:style>
  <w:style w:type="paragraph" w:customStyle="1" w:styleId="Vordruckberschrift1">
    <w:name w:val="Vordrucküberschrift 1"/>
    <w:basedOn w:val="Standard"/>
    <w:qFormat/>
    <w:rsid w:val="00A26917"/>
    <w:pPr>
      <w:keepNext/>
      <w:tabs>
        <w:tab w:val="num" w:pos="360"/>
        <w:tab w:val="num" w:pos="567"/>
      </w:tabs>
      <w:spacing w:before="480" w:after="240" w:line="360" w:lineRule="auto"/>
      <w:ind w:left="567" w:hanging="567"/>
    </w:pPr>
    <w:rPr>
      <w:rFonts w:ascii="Arial" w:eastAsia="Times New Roman" w:hAnsi="Arial" w:cs="Times New Roman"/>
      <w:b/>
      <w:sz w:val="26"/>
    </w:rPr>
  </w:style>
  <w:style w:type="paragraph" w:customStyle="1" w:styleId="Vordruckberschrift2">
    <w:name w:val="Vordrucküberschrift 2"/>
    <w:basedOn w:val="Vordruckberschrift1"/>
    <w:qFormat/>
    <w:rsid w:val="00A26917"/>
    <w:pPr>
      <w:tabs>
        <w:tab w:val="clear" w:pos="360"/>
      </w:tabs>
      <w:spacing w:before="360"/>
    </w:pPr>
    <w:rPr>
      <w:sz w:val="22"/>
    </w:rPr>
  </w:style>
  <w:style w:type="paragraph" w:customStyle="1" w:styleId="Vordrucktext1">
    <w:name w:val="Vordrucktext 1"/>
    <w:basedOn w:val="Vordruckberschrift2"/>
    <w:qFormat/>
    <w:rsid w:val="00A26917"/>
    <w:pPr>
      <w:spacing w:before="0" w:after="0"/>
      <w:ind w:firstLine="0"/>
    </w:pPr>
    <w:rPr>
      <w:b w:val="0"/>
    </w:rPr>
  </w:style>
  <w:style w:type="paragraph" w:customStyle="1" w:styleId="Vordruckberschrift3">
    <w:name w:val="Vordrucküberschrift 3"/>
    <w:basedOn w:val="Vordrucktext"/>
    <w:qFormat/>
    <w:rsid w:val="00A26917"/>
    <w:pPr>
      <w:keepNext/>
      <w:tabs>
        <w:tab w:val="clear" w:pos="360"/>
        <w:tab w:val="num" w:pos="567"/>
      </w:tabs>
      <w:spacing w:before="220" w:after="220"/>
      <w:ind w:left="567" w:hanging="567"/>
    </w:pPr>
  </w:style>
  <w:style w:type="paragraph" w:customStyle="1" w:styleId="Funoten">
    <w:name w:val="Fußnoten"/>
    <w:rsid w:val="00A26917"/>
    <w:pPr>
      <w:spacing w:line="240" w:lineRule="auto"/>
    </w:pPr>
    <w:rPr>
      <w:rFonts w:ascii="Helvetica" w:eastAsia="Helvetica" w:hAnsi="Helvetica" w:cs="Times New Roman"/>
      <w:color w:val="000000"/>
      <w:sz w:val="20"/>
      <w:szCs w:val="20"/>
      <w:u w:color="000000"/>
      <w:lang w:eastAsia="de-DE"/>
    </w:rPr>
  </w:style>
  <w:style w:type="paragraph" w:customStyle="1" w:styleId="Standard1">
    <w:name w:val="Standard1"/>
    <w:rsid w:val="00A269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eastAsia="de-DE"/>
    </w:rPr>
  </w:style>
  <w:style w:type="paragraph" w:customStyle="1" w:styleId="text">
    <w:name w:val="text"/>
    <w:basedOn w:val="Vordruck"/>
    <w:rsid w:val="00A26917"/>
    <w:pPr>
      <w:ind w:left="851"/>
      <w:jc w:val="both"/>
    </w:pPr>
    <w:rPr>
      <w:rFonts w:ascii="Arial" w:hAnsi="Arial" w:cs="Arial"/>
      <w:bCs/>
      <w:sz w:val="22"/>
      <w:szCs w:val="22"/>
      <w:lang w:val="en-US"/>
    </w:rPr>
  </w:style>
  <w:style w:type="paragraph" w:customStyle="1" w:styleId="table">
    <w:name w:val="table"/>
    <w:basedOn w:val="text"/>
    <w:rsid w:val="00A26917"/>
    <w:pPr>
      <w:widowControl w:val="0"/>
      <w:overflowPunct/>
      <w:autoSpaceDE/>
      <w:autoSpaceDN/>
      <w:adjustRightInd/>
      <w:ind w:left="0"/>
      <w:textAlignment w:val="auto"/>
    </w:pPr>
    <w:rPr>
      <w:rFonts w:cs="Times New Roman"/>
      <w:bCs w:val="0"/>
      <w:iCs/>
      <w:snapToGrid w:val="0"/>
      <w:color w:val="000000"/>
      <w:sz w:val="18"/>
      <w:szCs w:val="18"/>
      <w:lang w:eastAsia="en-US"/>
    </w:rPr>
  </w:style>
  <w:style w:type="paragraph" w:styleId="berarbeitung">
    <w:name w:val="Revision"/>
    <w:hidden/>
    <w:uiPriority w:val="71"/>
    <w:rsid w:val="00A26917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FreieForm">
    <w:name w:val="Freie Form"/>
    <w:rsid w:val="00A26917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None">
    <w:name w:val="None"/>
    <w:rsid w:val="00A26917"/>
  </w:style>
  <w:style w:type="paragraph" w:customStyle="1" w:styleId="NormaleTabelle2">
    <w:name w:val="Normale Tabelle2"/>
    <w:rsid w:val="00A26917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referencetext">
    <w:name w:val="referencetext"/>
    <w:basedOn w:val="Absatz-Standardschriftart"/>
    <w:rsid w:val="007065B0"/>
  </w:style>
  <w:style w:type="character" w:styleId="Funotenzeichen">
    <w:name w:val="footnote reference"/>
    <w:basedOn w:val="Absatz-Standardschriftart"/>
    <w:uiPriority w:val="99"/>
    <w:unhideWhenUsed/>
    <w:rsid w:val="005F71ED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6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uni-oldenburg.de/aktuell/nlogo/signetdl/tif/uniol_std_2f_cmyk.bmp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4D96F-1D7F-534B-9EE5-F238A8EA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IVV 5, WWU Muenster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heed</dc:creator>
  <cp:lastModifiedBy>Sebastian Kühlewind</cp:lastModifiedBy>
  <cp:revision>12</cp:revision>
  <cp:lastPrinted>2018-04-22T11:19:00Z</cp:lastPrinted>
  <dcterms:created xsi:type="dcterms:W3CDTF">2014-02-19T12:53:00Z</dcterms:created>
  <dcterms:modified xsi:type="dcterms:W3CDTF">2019-01-09T08:55:00Z</dcterms:modified>
</cp:coreProperties>
</file>