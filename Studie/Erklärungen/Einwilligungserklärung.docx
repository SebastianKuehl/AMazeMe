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570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985"/>
        <w:gridCol w:w="4585"/>
      </w:tblGrid>
      <w:tr w:rsidR="00350E81">
        <w:tblPrEx>
          <w:tblCellMar>
            <w:top w:w="0" w:type="dxa"/>
            <w:bottom w:w="0" w:type="dxa"/>
          </w:tblCellMar>
        </w:tblPrEx>
        <w:tc>
          <w:tcPr>
            <w:tcW w:w="49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0E81" w:rsidRDefault="00B10322">
            <w:pPr>
              <w:pStyle w:val="Kopfzeile"/>
              <w:jc w:val="right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de-DE"/>
              </w:rPr>
            </w:pP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i/>
                <w:noProof/>
                <w:sz w:val="20"/>
                <w:szCs w:val="20"/>
                <w:lang w:eastAsia="de-DE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-68762</wp:posOffset>
                  </wp:positionH>
                  <wp:positionV relativeFrom="paragraph">
                    <wp:posOffset>205922</wp:posOffset>
                  </wp:positionV>
                  <wp:extent cx="3157880" cy="972738"/>
                  <wp:effectExtent l="0" t="0" r="4420" b="5162"/>
                  <wp:wrapSquare wrapText="bothSides"/>
                  <wp:docPr id="1" name="Bild 6" descr="http://www.uni-oldenburg.de/aktuell/nlogo/signetdl/tif/uniol_std_2f_cmyk.bmp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7880" cy="9727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5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0E81" w:rsidRDefault="00B10322">
            <w:pPr>
              <w:pStyle w:val="Kopfzeile"/>
              <w:jc w:val="right"/>
              <w:rPr>
                <w:rFonts w:ascii="Arial" w:eastAsia="Times New Roman" w:hAnsi="Arial" w:cs="Arial"/>
                <w:i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Arial"/>
                <w:i/>
                <w:sz w:val="16"/>
                <w:szCs w:val="16"/>
                <w:lang w:eastAsia="de-DE"/>
              </w:rPr>
              <w:t>Carl von Ossietzky Universität Oldenburg</w:t>
            </w:r>
            <w:r>
              <w:rPr>
                <w:rFonts w:ascii="Arial" w:eastAsia="Times New Roman" w:hAnsi="Arial" w:cs="Arial"/>
                <w:i/>
                <w:sz w:val="16"/>
                <w:szCs w:val="16"/>
                <w:lang w:eastAsia="de-DE"/>
              </w:rPr>
              <w:br/>
            </w:r>
            <w:r>
              <w:rPr>
                <w:rFonts w:ascii="Arial" w:eastAsia="Times New Roman" w:hAnsi="Arial" w:cs="Arial"/>
                <w:i/>
                <w:sz w:val="16"/>
                <w:szCs w:val="16"/>
                <w:lang w:eastAsia="de-DE"/>
              </w:rPr>
              <w:t>Fakultät II – Department für Informatik</w:t>
            </w:r>
            <w:r>
              <w:rPr>
                <w:rFonts w:ascii="Arial" w:eastAsia="Times New Roman" w:hAnsi="Arial" w:cs="Arial"/>
                <w:i/>
                <w:sz w:val="16"/>
                <w:szCs w:val="16"/>
                <w:lang w:eastAsia="de-DE"/>
              </w:rPr>
              <w:br/>
            </w:r>
            <w:r>
              <w:rPr>
                <w:rFonts w:ascii="Arial" w:eastAsia="Times New Roman" w:hAnsi="Arial" w:cs="Arial"/>
                <w:i/>
                <w:sz w:val="16"/>
                <w:szCs w:val="16"/>
                <w:lang w:eastAsia="de-DE"/>
              </w:rPr>
              <w:t>Abteilung Medieninformatik und Multimedia-Systeme</w:t>
            </w:r>
          </w:p>
          <w:p w:rsidR="00350E81" w:rsidRDefault="00B10322">
            <w:pPr>
              <w:pStyle w:val="Kopfzeile"/>
              <w:jc w:val="right"/>
              <w:rPr>
                <w:rFonts w:ascii="Arial" w:eastAsia="Times New Roman" w:hAnsi="Arial" w:cs="Arial"/>
                <w:i/>
                <w:sz w:val="16"/>
                <w:lang w:eastAsia="de-DE"/>
              </w:rPr>
            </w:pPr>
            <w:r>
              <w:rPr>
                <w:rFonts w:ascii="Arial" w:eastAsia="Times New Roman" w:hAnsi="Arial" w:cs="Arial"/>
                <w:i/>
                <w:sz w:val="16"/>
                <w:lang w:eastAsia="de-DE"/>
              </w:rPr>
              <w:t>Prof. Dr. Susanne Boll-Westermann</w:t>
            </w:r>
          </w:p>
          <w:p w:rsidR="00350E81" w:rsidRDefault="00B10322">
            <w:pPr>
              <w:pStyle w:val="Kopfzeile"/>
              <w:jc w:val="right"/>
              <w:rPr>
                <w:rFonts w:ascii="Arial" w:eastAsia="Times New Roman" w:hAnsi="Arial" w:cs="Arial"/>
                <w:sz w:val="16"/>
                <w:lang w:eastAsia="de-DE"/>
              </w:rPr>
            </w:pPr>
            <w:r>
              <w:rPr>
                <w:rFonts w:ascii="Arial" w:eastAsia="Times New Roman" w:hAnsi="Arial" w:cs="Arial"/>
                <w:sz w:val="16"/>
                <w:lang w:eastAsia="de-DE"/>
              </w:rPr>
              <w:t>Ansprechpartner für eventuelle Rückfragen:</w:t>
            </w:r>
          </w:p>
          <w:p w:rsidR="00350E81" w:rsidRDefault="00B10322">
            <w:pPr>
              <w:pStyle w:val="Kopfzeile"/>
              <w:jc w:val="right"/>
              <w:rPr>
                <w:rFonts w:ascii="Arial" w:eastAsia="Times New Roman" w:hAnsi="Arial" w:cs="Arial"/>
                <w:i/>
                <w:sz w:val="16"/>
                <w:lang w:eastAsia="de-DE"/>
              </w:rPr>
            </w:pPr>
            <w:r>
              <w:rPr>
                <w:rFonts w:ascii="Arial" w:eastAsia="Times New Roman" w:hAnsi="Arial" w:cs="Arial"/>
                <w:i/>
                <w:sz w:val="16"/>
                <w:lang w:eastAsia="de-DE"/>
              </w:rPr>
              <w:t>Sebastian Kühlewind</w:t>
            </w:r>
          </w:p>
          <w:p w:rsidR="00350E81" w:rsidRDefault="00B10322">
            <w:pPr>
              <w:pStyle w:val="Kopfzeile"/>
              <w:jc w:val="right"/>
              <w:rPr>
                <w:rFonts w:ascii="Arial" w:eastAsia="Times New Roman" w:hAnsi="Arial" w:cs="Arial"/>
                <w:i/>
                <w:sz w:val="16"/>
                <w:lang w:eastAsia="de-DE"/>
              </w:rPr>
            </w:pPr>
            <w:r>
              <w:rPr>
                <w:rFonts w:ascii="Arial" w:eastAsia="Times New Roman" w:hAnsi="Arial" w:cs="Arial"/>
                <w:i/>
                <w:sz w:val="16"/>
                <w:lang w:eastAsia="de-DE"/>
              </w:rPr>
              <w:t xml:space="preserve">Tjark </w:t>
            </w:r>
            <w:r>
              <w:rPr>
                <w:rFonts w:ascii="Arial" w:eastAsia="Times New Roman" w:hAnsi="Arial" w:cs="Arial"/>
                <w:i/>
                <w:sz w:val="16"/>
                <w:lang w:eastAsia="de-DE"/>
              </w:rPr>
              <w:t>Sauer</w:t>
            </w:r>
          </w:p>
          <w:p w:rsidR="00350E81" w:rsidRDefault="00B10322">
            <w:pPr>
              <w:pStyle w:val="Kopfzeile"/>
              <w:jc w:val="right"/>
              <w:rPr>
                <w:rFonts w:eastAsia="Times New Roman"/>
                <w:lang w:eastAsia="de-DE"/>
              </w:rPr>
            </w:pPr>
            <w:r>
              <w:rPr>
                <w:rFonts w:ascii="Arial" w:eastAsia="Times New Roman" w:hAnsi="Arial" w:cs="Arial"/>
                <w:sz w:val="16"/>
                <w:lang w:eastAsia="de-DE"/>
              </w:rPr>
              <w:t xml:space="preserve">Telefon: </w:t>
            </w:r>
            <w:r>
              <w:rPr>
                <w:rFonts w:ascii="Arial" w:eastAsia="Times New Roman" w:hAnsi="Arial" w:cs="Arial"/>
                <w:i/>
                <w:sz w:val="16"/>
                <w:lang w:eastAsia="de-DE"/>
              </w:rPr>
              <w:t>04221/2980335</w:t>
            </w:r>
          </w:p>
          <w:p w:rsidR="00350E81" w:rsidRDefault="00B10322">
            <w:pPr>
              <w:pStyle w:val="Kopfzeile"/>
              <w:jc w:val="right"/>
              <w:rPr>
                <w:rFonts w:eastAsia="Times New Roman"/>
                <w:lang w:eastAsia="de-DE"/>
              </w:rPr>
            </w:pPr>
            <w:r>
              <w:rPr>
                <w:rFonts w:ascii="Arial" w:eastAsia="Times New Roman" w:hAnsi="Arial" w:cs="Arial"/>
                <w:i/>
                <w:sz w:val="16"/>
                <w:lang w:eastAsia="de-DE"/>
              </w:rPr>
              <w:t xml:space="preserve">E-Mail: </w:t>
            </w:r>
            <w:hyperlink r:id="rId8" w:history="1">
              <w:r>
                <w:rPr>
                  <w:rFonts w:ascii="Arial" w:eastAsia="Times New Roman" w:hAnsi="Arial" w:cs="Arial"/>
                  <w:i/>
                  <w:sz w:val="16"/>
                  <w:lang w:eastAsia="de-DE"/>
                </w:rPr>
                <w:t>Sebastian.Kuehlewind@uol</w:t>
              </w:r>
            </w:hyperlink>
            <w:hyperlink r:id="rId9" w:history="1">
              <w:r>
                <w:rPr>
                  <w:rFonts w:ascii="Arial" w:eastAsia="Times New Roman" w:hAnsi="Arial" w:cs="Arial"/>
                  <w:i/>
                  <w:sz w:val="16"/>
                  <w:lang w:eastAsia="de-DE"/>
                </w:rPr>
                <w:t>.de</w:t>
              </w:r>
            </w:hyperlink>
          </w:p>
          <w:p w:rsidR="00350E81" w:rsidRDefault="00B10322">
            <w:pPr>
              <w:pStyle w:val="Kopfzeile"/>
              <w:jc w:val="right"/>
              <w:rPr>
                <w:rFonts w:ascii="Arial" w:eastAsia="Times New Roman" w:hAnsi="Arial" w:cs="Arial"/>
                <w:i/>
                <w:sz w:val="16"/>
                <w:lang w:eastAsia="de-DE"/>
              </w:rPr>
            </w:pPr>
            <w:r>
              <w:rPr>
                <w:rFonts w:ascii="Arial" w:eastAsia="Times New Roman" w:hAnsi="Arial" w:cs="Arial"/>
                <w:i/>
                <w:sz w:val="16"/>
                <w:lang w:eastAsia="de-DE"/>
              </w:rPr>
              <w:t>E-Mail: Tjark.Sauer@uol.de</w:t>
            </w:r>
          </w:p>
        </w:tc>
      </w:tr>
    </w:tbl>
    <w:p w:rsidR="00350E81" w:rsidRDefault="00B10322">
      <w:pPr>
        <w:spacing w:after="0"/>
        <w:outlineLvl w:val="0"/>
        <w:rPr>
          <w:rFonts w:cs="Calibri"/>
          <w:b/>
          <w:sz w:val="28"/>
          <w:szCs w:val="24"/>
        </w:rPr>
      </w:pPr>
      <w:r>
        <w:rPr>
          <w:rFonts w:cs="Calibri"/>
          <w:b/>
          <w:sz w:val="28"/>
          <w:szCs w:val="24"/>
        </w:rPr>
        <w:t>Einwilligungserklärung</w:t>
      </w:r>
    </w:p>
    <w:p w:rsidR="00350E81" w:rsidRDefault="00350E81">
      <w:pPr>
        <w:spacing w:after="0"/>
        <w:rPr>
          <w:rFonts w:cs="Calibri"/>
          <w:b/>
          <w:i/>
          <w:sz w:val="24"/>
          <w:szCs w:val="24"/>
        </w:rPr>
      </w:pPr>
    </w:p>
    <w:p w:rsidR="00350E81" w:rsidRDefault="00B10322">
      <w:pPr>
        <w:spacing w:after="0"/>
        <w:rPr>
          <w:rFonts w:cs="Calibri"/>
          <w:b/>
          <w:i/>
          <w:sz w:val="24"/>
          <w:szCs w:val="24"/>
        </w:rPr>
      </w:pPr>
      <w:r>
        <w:rPr>
          <w:rFonts w:cs="Calibri"/>
          <w:b/>
          <w:i/>
          <w:sz w:val="24"/>
          <w:szCs w:val="24"/>
        </w:rPr>
        <w:t xml:space="preserve">Carl von Ossietzky </w:t>
      </w:r>
      <w:r>
        <w:rPr>
          <w:rFonts w:cs="Calibri"/>
          <w:b/>
          <w:i/>
          <w:sz w:val="24"/>
          <w:szCs w:val="24"/>
        </w:rPr>
        <w:t>Universität Oldenburg</w:t>
      </w:r>
    </w:p>
    <w:p w:rsidR="00350E81" w:rsidRDefault="00B10322">
      <w:pPr>
        <w:spacing w:after="0"/>
        <w:rPr>
          <w:rFonts w:cs="Calibri"/>
          <w:b/>
          <w:i/>
          <w:sz w:val="24"/>
          <w:szCs w:val="24"/>
        </w:rPr>
      </w:pPr>
      <w:r>
        <w:rPr>
          <w:rFonts w:cs="Calibri"/>
          <w:b/>
          <w:i/>
          <w:sz w:val="24"/>
          <w:szCs w:val="24"/>
        </w:rPr>
        <w:t>Fakultät II – Department für Informatik</w:t>
      </w:r>
    </w:p>
    <w:p w:rsidR="00350E81" w:rsidRDefault="00B10322">
      <w:pPr>
        <w:spacing w:after="0"/>
        <w:rPr>
          <w:rFonts w:cs="Calibri"/>
          <w:b/>
          <w:i/>
          <w:sz w:val="24"/>
          <w:szCs w:val="24"/>
        </w:rPr>
      </w:pPr>
      <w:r>
        <w:rPr>
          <w:rFonts w:cs="Calibri"/>
          <w:b/>
          <w:i/>
          <w:sz w:val="24"/>
          <w:szCs w:val="24"/>
        </w:rPr>
        <w:t>Abteilung Medieninformatik und Multimedia-Systeme</w:t>
      </w:r>
    </w:p>
    <w:p w:rsidR="00350E81" w:rsidRDefault="00350E81">
      <w:pPr>
        <w:spacing w:after="0"/>
        <w:rPr>
          <w:rFonts w:cs="Calibri"/>
          <w:b/>
          <w:sz w:val="24"/>
          <w:szCs w:val="24"/>
        </w:rPr>
      </w:pPr>
    </w:p>
    <w:p w:rsidR="00350E81" w:rsidRDefault="00B10322">
      <w:pPr>
        <w:spacing w:after="120" w:line="240" w:lineRule="auto"/>
        <w:outlineLvl w:val="0"/>
      </w:pPr>
      <w:r>
        <w:rPr>
          <w:rFonts w:cs="Calibri"/>
          <w:b/>
          <w:sz w:val="24"/>
          <w:szCs w:val="24"/>
        </w:rPr>
        <w:t xml:space="preserve">Titel der Studie: </w:t>
      </w:r>
      <w:r>
        <w:rPr>
          <w:rFonts w:cs="Calibri"/>
          <w:b/>
          <w:i/>
          <w:sz w:val="24"/>
          <w:szCs w:val="24"/>
        </w:rPr>
        <w:t>AMaze Me – Ein interaktives Labyrinthspiel</w:t>
      </w:r>
    </w:p>
    <w:p w:rsidR="00350E81" w:rsidRDefault="00B10322">
      <w:pPr>
        <w:spacing w:after="120" w:line="240" w:lineRule="auto"/>
        <w:rPr>
          <w:rFonts w:cs="Calibri"/>
        </w:rPr>
      </w:pPr>
      <w:r>
        <w:rPr>
          <w:rFonts w:cs="Calibri"/>
        </w:rPr>
        <w:t>Ich (Name des Teilnehmers /der Teilnehmerin in Blockschrift)</w:t>
      </w:r>
    </w:p>
    <w:p w:rsidR="00350E81" w:rsidRDefault="00B10322">
      <w:pPr>
        <w:spacing w:after="120" w:line="240" w:lineRule="auto"/>
        <w:rPr>
          <w:rFonts w:cs="Calibri"/>
        </w:rPr>
      </w:pPr>
      <w:r>
        <w:rPr>
          <w:rFonts w:cs="Calibri"/>
        </w:rPr>
        <w:t>_____________________</w:t>
      </w:r>
      <w:r>
        <w:rPr>
          <w:rFonts w:cs="Calibri"/>
        </w:rPr>
        <w:t>__________________</w:t>
      </w:r>
    </w:p>
    <w:p w:rsidR="00350E81" w:rsidRDefault="00B10322">
      <w:pPr>
        <w:spacing w:after="120" w:line="240" w:lineRule="auto"/>
      </w:pPr>
      <w:r>
        <w:rPr>
          <w:rFonts w:cs="Calibri"/>
        </w:rPr>
        <w:t xml:space="preserve">bin </w:t>
      </w:r>
      <w:r>
        <w:rPr>
          <w:rFonts w:cs="Calibri"/>
          <w:i/>
        </w:rPr>
        <w:t xml:space="preserve">mündlich / schriftlich </w:t>
      </w:r>
      <w:r>
        <w:rPr>
          <w:rFonts w:cs="Calibri"/>
        </w:rPr>
        <w:t>über die Studie und den Versuchsablauf aufgeklärt worden. Ich habe alle Informationen vollständig gelesen und verstanden. Sofern ich Fragen zu dieser vorgesehenen Studie hatte, wurden sie von Herrn Sebastian Kü</w:t>
      </w:r>
      <w:r>
        <w:rPr>
          <w:rFonts w:cs="Calibri"/>
        </w:rPr>
        <w:t>hlewind und Herrn Tjark Sauer</w:t>
      </w:r>
      <w:r>
        <w:rPr>
          <w:rFonts w:cs="Calibri"/>
          <w:i/>
        </w:rPr>
        <w:t xml:space="preserve"> </w:t>
      </w:r>
      <w:r>
        <w:rPr>
          <w:rFonts w:cs="Calibri"/>
        </w:rPr>
        <w:t>vollständig und zu meiner Zufriedenheit beantwortet.</w:t>
      </w:r>
    </w:p>
    <w:p w:rsidR="00350E81" w:rsidRDefault="00B10322">
      <w:pPr>
        <w:spacing w:after="120" w:line="240" w:lineRule="auto"/>
      </w:pPr>
      <w:r>
        <w:rPr>
          <w:rFonts w:cs="Calibri"/>
          <w:i/>
        </w:rPr>
        <w:t xml:space="preserve">Mit der beschriebenen Erhebung und Verarbeitung der Daten bin ich einverstanden. </w:t>
      </w:r>
      <w:r>
        <w:rPr>
          <w:rFonts w:cs="Arial"/>
          <w:i/>
        </w:rPr>
        <w:t>Die Aufzeichnung und Auswertung der Daten erfolgt anonymisiert</w:t>
      </w:r>
      <w:r>
        <w:rPr>
          <w:rFonts w:cs="Calibri"/>
          <w:i/>
        </w:rPr>
        <w:t>, d. h. unter Verwendung eine</w:t>
      </w:r>
      <w:r>
        <w:rPr>
          <w:rFonts w:cs="Calibri"/>
          <w:i/>
        </w:rPr>
        <w:t>s persönlichen Codewortes, das ich selbst erstellt habe und das nur ich kenne</w:t>
      </w:r>
      <w:r>
        <w:rPr>
          <w:rFonts w:cs="Arial"/>
          <w:i/>
        </w:rPr>
        <w:t>. Das heißt, es ist niemandem möglich, meine Daten mit meinem Namen in Verbindung zu bringen. Das Blatt, auf dem ich dieses Codewort erstellt habe, befindet sich in meinem Besitz.</w:t>
      </w:r>
      <w:r>
        <w:rPr>
          <w:rFonts w:cs="Arial"/>
          <w:i/>
        </w:rPr>
        <w:t xml:space="preserve"> </w:t>
      </w:r>
      <w:r>
        <w:rPr>
          <w:rFonts w:cs="Calibri"/>
          <w:i/>
        </w:rPr>
        <w:t xml:space="preserve">Mir ist bekannt, dass ich mein Einverständnis zur Aufbewahrung bzw. Speicherung meiner Daten widerrufen kann, ohne dass mir daraus Nachteile entstehen. </w:t>
      </w:r>
      <w:r>
        <w:rPr>
          <w:rFonts w:cs="Arial"/>
          <w:i/>
        </w:rPr>
        <w:t>Ich bin darüber informiert worden, dass ich jederzeit eine Löschung all meiner Daten verlangen kann. Ic</w:t>
      </w:r>
      <w:r>
        <w:rPr>
          <w:rFonts w:cs="Arial"/>
          <w:i/>
        </w:rPr>
        <w:t>h bin einverstanden, dass meine anonymisierten Daten zu Forschungszwecken weiterverwendet werden können und mindestens 10 Jahre gespeichert bleiben.</w:t>
      </w:r>
    </w:p>
    <w:p w:rsidR="00350E81" w:rsidRDefault="00B10322">
      <w:pPr>
        <w:spacing w:after="120" w:line="240" w:lineRule="auto"/>
        <w:rPr>
          <w:rFonts w:cs="Calibri"/>
        </w:rPr>
      </w:pPr>
      <w:r>
        <w:rPr>
          <w:rFonts w:cs="Calibri"/>
        </w:rPr>
        <w:t>Ich hatte genügend Zeit für eine Entscheidung und bin bereit, an der o.g. Studie teilzunehmen. Ich weiß, da</w:t>
      </w:r>
      <w:r>
        <w:rPr>
          <w:rFonts w:cs="Calibri"/>
        </w:rPr>
        <w:t>ss die Teilnahme an der Studie freiwillig ist und ich die Teilnahme jederzeit ohne Angaben von Gründen beenden kann.</w:t>
      </w:r>
    </w:p>
    <w:p w:rsidR="00350E81" w:rsidRDefault="00B10322">
      <w:pPr>
        <w:widowControl w:val="0"/>
        <w:spacing w:after="240" w:line="240" w:lineRule="auto"/>
        <w:jc w:val="left"/>
        <w:rPr>
          <w:rFonts w:cs="Calibri"/>
        </w:rPr>
      </w:pPr>
      <w:r>
        <w:rPr>
          <w:rFonts w:cs="Calibri"/>
        </w:rPr>
        <w:t xml:space="preserve">Eine Ausfertigung der Teilnehmerinformation über die Untersuchung und eine Ausfertigung der Einwilligungserklärung habe ich erhalten. Die </w:t>
      </w:r>
      <w:r>
        <w:rPr>
          <w:rFonts w:cs="Calibri"/>
        </w:rPr>
        <w:t>Teilnehmerinformationen sind Teil dieser Einwilligungserklärung.</w:t>
      </w:r>
    </w:p>
    <w:p w:rsidR="00350E81" w:rsidRDefault="00B10322">
      <w:pPr>
        <w:widowControl w:val="0"/>
        <w:spacing w:after="240" w:line="240" w:lineRule="auto"/>
        <w:jc w:val="left"/>
      </w:pPr>
      <w:r>
        <w:rPr>
          <w:rFonts w:cs="Arial"/>
          <w:sz w:val="20"/>
          <w:szCs w:val="20"/>
        </w:rPr>
        <w:t xml:space="preserve">Ort, Datum &amp; Unterschrift des </w:t>
      </w:r>
      <w:r>
        <w:rPr>
          <w:rFonts w:cs="Calibri"/>
          <w:sz w:val="20"/>
        </w:rPr>
        <w:t>Teilnehmers</w:t>
      </w:r>
      <w:r>
        <w:rPr>
          <w:rFonts w:cs="Arial"/>
          <w:sz w:val="20"/>
          <w:szCs w:val="20"/>
        </w:rPr>
        <w:t xml:space="preserve">: </w:t>
      </w: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  <w:t xml:space="preserve">Name des </w:t>
      </w:r>
      <w:r>
        <w:rPr>
          <w:rFonts w:cs="Calibri"/>
          <w:sz w:val="20"/>
        </w:rPr>
        <w:t>Teilnehmers</w:t>
      </w:r>
      <w:r>
        <w:rPr>
          <w:rFonts w:cs="Arial"/>
          <w:sz w:val="20"/>
          <w:szCs w:val="20"/>
        </w:rPr>
        <w:t xml:space="preserve"> in Druckschrift:</w:t>
      </w:r>
    </w:p>
    <w:p w:rsidR="00350E81" w:rsidRDefault="00B10322">
      <w:pPr>
        <w:widowControl w:val="0"/>
        <w:spacing w:after="0" w:line="240" w:lineRule="auto"/>
        <w:jc w:val="left"/>
      </w:pPr>
      <w:r>
        <w:rPr>
          <w:noProof/>
        </w:rPr>
        <w:drawing>
          <wp:inline distT="0" distB="0" distL="0" distR="0">
            <wp:extent cx="2294321" cy="14721"/>
            <wp:effectExtent l="0" t="0" r="4379" b="0"/>
            <wp:docPr id="2" name="Bild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4321" cy="1472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rPr>
          <w:rFonts w:cs="Verdana"/>
        </w:rPr>
        <w:tab/>
      </w:r>
      <w:r>
        <w:rPr>
          <w:rFonts w:cs="Verdana"/>
        </w:rPr>
        <w:tab/>
      </w:r>
      <w:r>
        <w:rPr>
          <w:rFonts w:cs="Verdana"/>
        </w:rPr>
        <w:tab/>
      </w:r>
      <w:r>
        <w:rPr>
          <w:rFonts w:cs="Verdana"/>
          <w:noProof/>
        </w:rPr>
        <w:drawing>
          <wp:inline distT="0" distB="0" distL="0" distR="0">
            <wp:extent cx="2294321" cy="14721"/>
            <wp:effectExtent l="0" t="0" r="4379" b="0"/>
            <wp:docPr id="3" name="Bild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4321" cy="1472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350E81" w:rsidRDefault="00350E81">
      <w:pPr>
        <w:widowControl w:val="0"/>
        <w:spacing w:after="240" w:line="240" w:lineRule="auto"/>
        <w:jc w:val="left"/>
        <w:rPr>
          <w:rFonts w:cs="Arial"/>
          <w:sz w:val="20"/>
          <w:szCs w:val="20"/>
        </w:rPr>
      </w:pPr>
    </w:p>
    <w:p w:rsidR="00350E81" w:rsidRDefault="00B10322">
      <w:pPr>
        <w:widowControl w:val="0"/>
        <w:spacing w:after="240" w:line="240" w:lineRule="auto"/>
        <w:jc w:val="left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Ort, Datum &amp; Unterschrift des Versuchsleiters: </w:t>
      </w: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  <w:t>Name des Versuchsleiters in Druckschrift:</w:t>
      </w:r>
    </w:p>
    <w:p w:rsidR="00350E81" w:rsidRDefault="00B10322">
      <w:pPr>
        <w:widowControl w:val="0"/>
        <w:ind w:right="-290"/>
      </w:pPr>
      <w:r>
        <w:rPr>
          <w:noProof/>
        </w:rPr>
        <w:drawing>
          <wp:inline distT="0" distB="0" distL="0" distR="0">
            <wp:extent cx="2294321" cy="14721"/>
            <wp:effectExtent l="0" t="0" r="4379" b="0"/>
            <wp:docPr id="4" name="Bild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4321" cy="1472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rPr>
          <w:rFonts w:cs="Verdana"/>
        </w:rPr>
        <w:tab/>
      </w:r>
      <w:r>
        <w:rPr>
          <w:rFonts w:cs="Verdana"/>
        </w:rPr>
        <w:tab/>
      </w:r>
      <w:r>
        <w:rPr>
          <w:rFonts w:cs="Verdana"/>
        </w:rPr>
        <w:tab/>
      </w:r>
      <w:r>
        <w:rPr>
          <w:rFonts w:cs="Verdana"/>
          <w:noProof/>
        </w:rPr>
        <w:drawing>
          <wp:inline distT="0" distB="0" distL="0" distR="0">
            <wp:extent cx="2294321" cy="14721"/>
            <wp:effectExtent l="0" t="0" r="4379" b="0"/>
            <wp:docPr id="5" name="Bild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4321" cy="1472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sectPr w:rsidR="00350E81">
      <w:headerReference w:type="default" r:id="rId11"/>
      <w:pgSz w:w="11906" w:h="16838"/>
      <w:pgMar w:top="1418" w:right="1134" w:bottom="1418" w:left="1418" w:header="51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10322" w:rsidRDefault="00B10322">
      <w:pPr>
        <w:spacing w:after="0" w:line="240" w:lineRule="auto"/>
      </w:pPr>
      <w:r>
        <w:separator/>
      </w:r>
    </w:p>
  </w:endnote>
  <w:endnote w:type="continuationSeparator" w:id="0">
    <w:p w:rsidR="00B10322" w:rsidRDefault="00B103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panose1 w:val="020B0604020202020204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Frutiger Light">
    <w:panose1 w:val="020B0604020202020204"/>
    <w:charset w:val="00"/>
    <w:family w:val="auto"/>
    <w:pitch w:val="variable"/>
  </w:font>
  <w:font w:name="Frutiger Bold">
    <w:panose1 w:val="020B0604020202020204"/>
    <w:charset w:val="00"/>
    <w:family w:val="auto"/>
    <w:pitch w:val="variable"/>
  </w:font>
  <w:font w:name="FrutigerLTStd-Light">
    <w:altName w:val="Calibri"/>
    <w:panose1 w:val="020B0604020202020204"/>
    <w:charset w:val="00"/>
    <w:family w:val="auto"/>
    <w:pitch w:val="variable"/>
  </w:font>
  <w:font w:name="FrutigerLTStd-Bold">
    <w:panose1 w:val="020B0604020202020204"/>
    <w:charset w:val="00"/>
    <w:family w:val="auto"/>
    <w:pitch w:val="variable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ヒラギノ角ゴ Pro W3">
    <w:panose1 w:val="020B0300000000000000"/>
    <w:charset w:val="00"/>
    <w:family w:val="auto"/>
    <w:pitch w:val="variable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10322" w:rsidRDefault="00B10322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B10322" w:rsidRDefault="00B103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3E67" w:rsidRDefault="00B10322">
    <w:pPr>
      <w:pStyle w:val="Kopfzeile"/>
      <w:pBdr>
        <w:bottom w:val="single" w:sz="4" w:space="1" w:color="00000A"/>
      </w:pBdr>
      <w:tabs>
        <w:tab w:val="clear" w:pos="4536"/>
        <w:tab w:val="clear" w:pos="9072"/>
        <w:tab w:val="right" w:pos="9356"/>
      </w:tabs>
      <w:jc w:val="left"/>
    </w:pPr>
    <w:r>
      <w:t xml:space="preserve">Einwilligungserklärung </w:t>
    </w:r>
    <w:r>
      <w:tab/>
    </w:r>
    <w:r>
      <w:t xml:space="preserve"> </w:t>
    </w: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</w:p>
  <w:p w:rsidR="005B3E67" w:rsidRDefault="00B10322">
    <w:pPr>
      <w:pStyle w:val="Kopfzeile"/>
      <w:rPr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06260"/>
    <w:multiLevelType w:val="multilevel"/>
    <w:tmpl w:val="AF26EC18"/>
    <w:styleLink w:val="WWNum5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1" w15:restartNumberingAfterBreak="0">
    <w:nsid w:val="1D8362CD"/>
    <w:multiLevelType w:val="multilevel"/>
    <w:tmpl w:val="3FC48EB6"/>
    <w:styleLink w:val="WWNum2"/>
    <w:lvl w:ilvl="0">
      <w:start w:val="1"/>
      <w:numFmt w:val="upperLetter"/>
      <w:suff w:val="space"/>
      <w:lvlText w:val="%1"/>
      <w:lvlJc w:val="left"/>
      <w:pPr>
        <w:ind w:left="720" w:hanging="360"/>
      </w:pPr>
    </w:lvl>
    <w:lvl w:ilvl="1">
      <w:start w:val="1"/>
      <w:numFmt w:val="none"/>
      <w:suff w:val="nothing"/>
      <w:lvlText w:val="%2"/>
      <w:lvlJc w:val="left"/>
      <w:pPr>
        <w:ind w:left="1080" w:hanging="360"/>
      </w:pPr>
    </w:lvl>
    <w:lvl w:ilvl="2">
      <w:start w:val="1"/>
      <w:numFmt w:val="none"/>
      <w:suff w:val="nothing"/>
      <w:lvlText w:val="%3"/>
      <w:lvlJc w:val="left"/>
      <w:pPr>
        <w:ind w:left="1440" w:hanging="360"/>
      </w:pPr>
    </w:lvl>
    <w:lvl w:ilvl="3">
      <w:start w:val="1"/>
      <w:numFmt w:val="none"/>
      <w:suff w:val="nothing"/>
      <w:lvlText w:val="%4"/>
      <w:lvlJc w:val="left"/>
      <w:pPr>
        <w:ind w:left="1800" w:hanging="360"/>
      </w:pPr>
    </w:lvl>
    <w:lvl w:ilvl="4">
      <w:start w:val="1"/>
      <w:numFmt w:val="none"/>
      <w:suff w:val="nothing"/>
      <w:lvlText w:val="%5"/>
      <w:lvlJc w:val="left"/>
      <w:pPr>
        <w:ind w:left="2160" w:hanging="360"/>
      </w:pPr>
    </w:lvl>
    <w:lvl w:ilvl="5">
      <w:start w:val="1"/>
      <w:numFmt w:val="none"/>
      <w:suff w:val="nothing"/>
      <w:lvlText w:val="%6"/>
      <w:lvlJc w:val="left"/>
      <w:pPr>
        <w:ind w:left="2520" w:hanging="360"/>
      </w:pPr>
    </w:lvl>
    <w:lvl w:ilvl="6">
      <w:start w:val="1"/>
      <w:numFmt w:val="none"/>
      <w:suff w:val="nothing"/>
      <w:lvlText w:val="%7"/>
      <w:lvlJc w:val="left"/>
      <w:pPr>
        <w:ind w:left="2880" w:hanging="360"/>
      </w:pPr>
    </w:lvl>
    <w:lvl w:ilvl="7">
      <w:start w:val="1"/>
      <w:numFmt w:val="none"/>
      <w:suff w:val="nothing"/>
      <w:lvlText w:val="%8"/>
      <w:lvlJc w:val="left"/>
      <w:pPr>
        <w:ind w:left="3240" w:hanging="360"/>
      </w:pPr>
    </w:lvl>
    <w:lvl w:ilvl="8">
      <w:start w:val="1"/>
      <w:numFmt w:val="none"/>
      <w:suff w:val="nothing"/>
      <w:lvlText w:val="%9"/>
      <w:lvlJc w:val="left"/>
      <w:pPr>
        <w:ind w:left="3600" w:hanging="360"/>
      </w:pPr>
    </w:lvl>
  </w:abstractNum>
  <w:abstractNum w:abstractNumId="2" w15:restartNumberingAfterBreak="0">
    <w:nsid w:val="1F3913BC"/>
    <w:multiLevelType w:val="multilevel"/>
    <w:tmpl w:val="690EB5B8"/>
    <w:styleLink w:val="WWNum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0B6817"/>
    <w:multiLevelType w:val="multilevel"/>
    <w:tmpl w:val="EF5679D0"/>
    <w:styleLink w:val="WWNum3"/>
    <w:lvl w:ilvl="0">
      <w:start w:val="1"/>
      <w:numFmt w:val="upperLetter"/>
      <w:lvlText w:val="%1"/>
      <w:lvlJc w:val="left"/>
      <w:pPr>
        <w:ind w:left="855" w:hanging="855"/>
      </w:pPr>
    </w:lvl>
    <w:lvl w:ilvl="1">
      <w:start w:val="1"/>
      <w:numFmt w:val="decimal"/>
      <w:lvlText w:val="%1.%2"/>
      <w:lvlJc w:val="left"/>
      <w:pPr>
        <w:ind w:left="855" w:hanging="855"/>
      </w:pPr>
    </w:lvl>
    <w:lvl w:ilvl="2">
      <w:start w:val="1"/>
      <w:numFmt w:val="decimal"/>
      <w:lvlText w:val="%1.%2.%3"/>
      <w:lvlJc w:val="left"/>
      <w:pPr>
        <w:ind w:left="855" w:hanging="855"/>
      </w:pPr>
    </w:lvl>
    <w:lvl w:ilvl="3">
      <w:start w:val="1"/>
      <w:numFmt w:val="decimal"/>
      <w:lvlText w:val="%1.%2.%3.%4"/>
      <w:lvlJc w:val="left"/>
      <w:pPr>
        <w:ind w:left="855" w:hanging="855"/>
      </w:pPr>
    </w:lvl>
    <w:lvl w:ilvl="4">
      <w:start w:val="1"/>
      <w:numFmt w:val="decimal"/>
      <w:lvlText w:val="%1.%2.%3.%4.%5"/>
      <w:lvlJc w:val="left"/>
      <w:pPr>
        <w:ind w:left="855" w:hanging="855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080" w:hanging="108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4" w15:restartNumberingAfterBreak="0">
    <w:nsid w:val="2B6F0462"/>
    <w:multiLevelType w:val="multilevel"/>
    <w:tmpl w:val="C6BA68B6"/>
    <w:styleLink w:val="WWNum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none"/>
      <w:lvlText w:val="%2​"/>
      <w:lvlJc w:val="left"/>
      <w:pPr>
        <w:ind w:left="1080" w:hanging="360"/>
      </w:pPr>
    </w:lvl>
    <w:lvl w:ilvl="2">
      <w:start w:val="1"/>
      <w:numFmt w:val="none"/>
      <w:lvlText w:val="%3​"/>
      <w:lvlJc w:val="left"/>
      <w:pPr>
        <w:ind w:left="1440" w:hanging="360"/>
      </w:pPr>
    </w:lvl>
    <w:lvl w:ilvl="3">
      <w:start w:val="1"/>
      <w:numFmt w:val="none"/>
      <w:lvlText w:val="%4​"/>
      <w:lvlJc w:val="left"/>
      <w:pPr>
        <w:ind w:left="1800" w:hanging="360"/>
      </w:pPr>
    </w:lvl>
    <w:lvl w:ilvl="4">
      <w:start w:val="1"/>
      <w:numFmt w:val="none"/>
      <w:lvlText w:val="%5​"/>
      <w:lvlJc w:val="left"/>
      <w:pPr>
        <w:ind w:left="2160" w:hanging="360"/>
      </w:pPr>
    </w:lvl>
    <w:lvl w:ilvl="5">
      <w:start w:val="1"/>
      <w:numFmt w:val="none"/>
      <w:lvlText w:val="%6​"/>
      <w:lvlJc w:val="left"/>
      <w:pPr>
        <w:ind w:left="2520" w:hanging="360"/>
      </w:pPr>
    </w:lvl>
    <w:lvl w:ilvl="6">
      <w:start w:val="1"/>
      <w:numFmt w:val="none"/>
      <w:lvlText w:val="%7​"/>
      <w:lvlJc w:val="left"/>
      <w:pPr>
        <w:ind w:left="2880" w:hanging="360"/>
      </w:pPr>
    </w:lvl>
    <w:lvl w:ilvl="7">
      <w:start w:val="1"/>
      <w:numFmt w:val="none"/>
      <w:lvlText w:val="%8​"/>
      <w:lvlJc w:val="left"/>
      <w:pPr>
        <w:ind w:left="3240" w:hanging="360"/>
      </w:pPr>
    </w:lvl>
    <w:lvl w:ilvl="8">
      <w:start w:val="1"/>
      <w:numFmt w:val="none"/>
      <w:lvlText w:val="%9​"/>
      <w:lvlJc w:val="left"/>
      <w:pPr>
        <w:ind w:left="3600" w:hanging="360"/>
      </w:pPr>
    </w:lvl>
  </w:abstractNum>
  <w:abstractNum w:abstractNumId="5" w15:restartNumberingAfterBreak="0">
    <w:nsid w:val="2E662ED0"/>
    <w:multiLevelType w:val="multilevel"/>
    <w:tmpl w:val="2904DDB8"/>
    <w:styleLink w:val="WWNum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none"/>
      <w:lvlText w:val="%2​"/>
      <w:lvlJc w:val="left"/>
      <w:pPr>
        <w:ind w:left="1080" w:hanging="360"/>
      </w:pPr>
    </w:lvl>
    <w:lvl w:ilvl="2">
      <w:start w:val="1"/>
      <w:numFmt w:val="none"/>
      <w:lvlText w:val="%3​"/>
      <w:lvlJc w:val="left"/>
      <w:pPr>
        <w:ind w:left="1440" w:hanging="360"/>
      </w:pPr>
    </w:lvl>
    <w:lvl w:ilvl="3">
      <w:start w:val="1"/>
      <w:numFmt w:val="none"/>
      <w:lvlText w:val="%4​"/>
      <w:lvlJc w:val="left"/>
      <w:pPr>
        <w:ind w:left="1800" w:hanging="360"/>
      </w:pPr>
    </w:lvl>
    <w:lvl w:ilvl="4">
      <w:start w:val="1"/>
      <w:numFmt w:val="none"/>
      <w:lvlText w:val="%5​"/>
      <w:lvlJc w:val="left"/>
      <w:pPr>
        <w:ind w:left="2160" w:hanging="360"/>
      </w:pPr>
    </w:lvl>
    <w:lvl w:ilvl="5">
      <w:start w:val="1"/>
      <w:numFmt w:val="none"/>
      <w:lvlText w:val="%6​"/>
      <w:lvlJc w:val="left"/>
      <w:pPr>
        <w:ind w:left="2520" w:hanging="360"/>
      </w:pPr>
    </w:lvl>
    <w:lvl w:ilvl="6">
      <w:start w:val="1"/>
      <w:numFmt w:val="none"/>
      <w:lvlText w:val="%7​"/>
      <w:lvlJc w:val="left"/>
      <w:pPr>
        <w:ind w:left="2880" w:hanging="360"/>
      </w:pPr>
    </w:lvl>
    <w:lvl w:ilvl="7">
      <w:start w:val="1"/>
      <w:numFmt w:val="none"/>
      <w:lvlText w:val="%8​"/>
      <w:lvlJc w:val="left"/>
      <w:pPr>
        <w:ind w:left="3240" w:hanging="360"/>
      </w:pPr>
    </w:lvl>
    <w:lvl w:ilvl="8">
      <w:start w:val="1"/>
      <w:numFmt w:val="none"/>
      <w:lvlText w:val="%9​"/>
      <w:lvlJc w:val="left"/>
      <w:pPr>
        <w:ind w:left="3600" w:hanging="360"/>
      </w:pPr>
    </w:lvl>
  </w:abstractNum>
  <w:abstractNum w:abstractNumId="6" w15:restartNumberingAfterBreak="0">
    <w:nsid w:val="4ACD64E1"/>
    <w:multiLevelType w:val="multilevel"/>
    <w:tmpl w:val="A6E057AA"/>
    <w:styleLink w:val="WWNum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none"/>
      <w:lvlText w:val="%2​"/>
      <w:lvlJc w:val="left"/>
      <w:pPr>
        <w:ind w:left="1080" w:hanging="360"/>
      </w:pPr>
    </w:lvl>
    <w:lvl w:ilvl="2">
      <w:start w:val="1"/>
      <w:numFmt w:val="none"/>
      <w:lvlText w:val="%3​"/>
      <w:lvlJc w:val="left"/>
      <w:pPr>
        <w:ind w:left="1440" w:hanging="360"/>
      </w:pPr>
    </w:lvl>
    <w:lvl w:ilvl="3">
      <w:start w:val="1"/>
      <w:numFmt w:val="none"/>
      <w:lvlText w:val="%4​"/>
      <w:lvlJc w:val="left"/>
      <w:pPr>
        <w:ind w:left="1800" w:hanging="360"/>
      </w:pPr>
    </w:lvl>
    <w:lvl w:ilvl="4">
      <w:start w:val="1"/>
      <w:numFmt w:val="none"/>
      <w:lvlText w:val="%5​"/>
      <w:lvlJc w:val="left"/>
      <w:pPr>
        <w:ind w:left="2160" w:hanging="360"/>
      </w:pPr>
    </w:lvl>
    <w:lvl w:ilvl="5">
      <w:start w:val="1"/>
      <w:numFmt w:val="none"/>
      <w:lvlText w:val="%6​"/>
      <w:lvlJc w:val="left"/>
      <w:pPr>
        <w:ind w:left="2520" w:hanging="360"/>
      </w:pPr>
    </w:lvl>
    <w:lvl w:ilvl="6">
      <w:start w:val="1"/>
      <w:numFmt w:val="none"/>
      <w:lvlText w:val="%7​"/>
      <w:lvlJc w:val="left"/>
      <w:pPr>
        <w:ind w:left="2880" w:hanging="360"/>
      </w:pPr>
    </w:lvl>
    <w:lvl w:ilvl="7">
      <w:start w:val="1"/>
      <w:numFmt w:val="none"/>
      <w:lvlText w:val="%8​"/>
      <w:lvlJc w:val="left"/>
      <w:pPr>
        <w:ind w:left="3240" w:hanging="360"/>
      </w:pPr>
    </w:lvl>
    <w:lvl w:ilvl="8">
      <w:start w:val="1"/>
      <w:numFmt w:val="none"/>
      <w:lvlText w:val="%9​"/>
      <w:lvlJc w:val="left"/>
      <w:pPr>
        <w:ind w:left="3600" w:hanging="360"/>
      </w:pPr>
    </w:lvl>
  </w:abstractNum>
  <w:abstractNum w:abstractNumId="7" w15:restartNumberingAfterBreak="0">
    <w:nsid w:val="507B4B5A"/>
    <w:multiLevelType w:val="multilevel"/>
    <w:tmpl w:val="FEE4022A"/>
    <w:styleLink w:val="WWNum1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29111C"/>
    <w:multiLevelType w:val="multilevel"/>
    <w:tmpl w:val="180E2FBA"/>
    <w:styleLink w:val="WWNum1"/>
    <w:lvl w:ilvl="0">
      <w:start w:val="1"/>
      <w:numFmt w:val="decimal"/>
      <w:lvlText w:val="%1"/>
      <w:lvlJc w:val="left"/>
      <w:pPr>
        <w:ind w:left="855" w:hanging="855"/>
      </w:pPr>
    </w:lvl>
    <w:lvl w:ilvl="1">
      <w:start w:val="1"/>
      <w:numFmt w:val="decimal"/>
      <w:lvlText w:val="%1.%2"/>
      <w:lvlJc w:val="left"/>
      <w:pPr>
        <w:ind w:left="855" w:hanging="855"/>
      </w:pPr>
    </w:lvl>
    <w:lvl w:ilvl="2">
      <w:start w:val="1"/>
      <w:numFmt w:val="decimal"/>
      <w:lvlText w:val="%1.%2.%3"/>
      <w:lvlJc w:val="left"/>
      <w:pPr>
        <w:ind w:left="855" w:hanging="855"/>
      </w:pPr>
    </w:lvl>
    <w:lvl w:ilvl="3">
      <w:start w:val="1"/>
      <w:numFmt w:val="decimal"/>
      <w:lvlText w:val="%1.%2.%3.%4"/>
      <w:lvlJc w:val="left"/>
      <w:pPr>
        <w:ind w:left="855" w:hanging="855"/>
      </w:pPr>
    </w:lvl>
    <w:lvl w:ilvl="4">
      <w:start w:val="1"/>
      <w:numFmt w:val="decimal"/>
      <w:lvlText w:val="%1.%2.%3.%4.%5"/>
      <w:lvlJc w:val="left"/>
      <w:pPr>
        <w:ind w:left="855" w:hanging="855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080" w:hanging="108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9" w15:restartNumberingAfterBreak="0">
    <w:nsid w:val="5F21519C"/>
    <w:multiLevelType w:val="multilevel"/>
    <w:tmpl w:val="2EA4BFA8"/>
    <w:styleLink w:val="WWNum4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10" w15:restartNumberingAfterBreak="0">
    <w:nsid w:val="68832D04"/>
    <w:multiLevelType w:val="multilevel"/>
    <w:tmpl w:val="7B2CC4F6"/>
    <w:styleLink w:val="WWNum1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none"/>
      <w:lvlText w:val="%2​"/>
      <w:lvlJc w:val="left"/>
      <w:pPr>
        <w:ind w:left="1080" w:hanging="360"/>
      </w:pPr>
    </w:lvl>
    <w:lvl w:ilvl="2">
      <w:start w:val="1"/>
      <w:numFmt w:val="none"/>
      <w:lvlText w:val="%3​"/>
      <w:lvlJc w:val="left"/>
      <w:pPr>
        <w:ind w:left="1440" w:hanging="360"/>
      </w:pPr>
    </w:lvl>
    <w:lvl w:ilvl="3">
      <w:start w:val="1"/>
      <w:numFmt w:val="none"/>
      <w:lvlText w:val="%4​"/>
      <w:lvlJc w:val="left"/>
      <w:pPr>
        <w:ind w:left="1800" w:hanging="360"/>
      </w:pPr>
    </w:lvl>
    <w:lvl w:ilvl="4">
      <w:start w:val="1"/>
      <w:numFmt w:val="none"/>
      <w:lvlText w:val="%5​"/>
      <w:lvlJc w:val="left"/>
      <w:pPr>
        <w:ind w:left="2160" w:hanging="360"/>
      </w:pPr>
    </w:lvl>
    <w:lvl w:ilvl="5">
      <w:start w:val="1"/>
      <w:numFmt w:val="none"/>
      <w:lvlText w:val="%6​"/>
      <w:lvlJc w:val="left"/>
      <w:pPr>
        <w:ind w:left="2520" w:hanging="360"/>
      </w:pPr>
    </w:lvl>
    <w:lvl w:ilvl="6">
      <w:start w:val="1"/>
      <w:numFmt w:val="none"/>
      <w:lvlText w:val="%7​"/>
      <w:lvlJc w:val="left"/>
      <w:pPr>
        <w:ind w:left="2880" w:hanging="360"/>
      </w:pPr>
    </w:lvl>
    <w:lvl w:ilvl="7">
      <w:start w:val="1"/>
      <w:numFmt w:val="none"/>
      <w:lvlText w:val="%8​"/>
      <w:lvlJc w:val="left"/>
      <w:pPr>
        <w:ind w:left="3240" w:hanging="360"/>
      </w:pPr>
    </w:lvl>
    <w:lvl w:ilvl="8">
      <w:start w:val="1"/>
      <w:numFmt w:val="none"/>
      <w:lvlText w:val="%9​"/>
      <w:lvlJc w:val="left"/>
      <w:pPr>
        <w:ind w:left="3600" w:hanging="360"/>
      </w:pPr>
    </w:lvl>
  </w:abstractNum>
  <w:abstractNum w:abstractNumId="11" w15:restartNumberingAfterBreak="0">
    <w:nsid w:val="6BD64101"/>
    <w:multiLevelType w:val="multilevel"/>
    <w:tmpl w:val="0CA8C3AA"/>
    <w:styleLink w:val="NoList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12" w15:restartNumberingAfterBreak="0">
    <w:nsid w:val="6D726C61"/>
    <w:multiLevelType w:val="multilevel"/>
    <w:tmpl w:val="0AA23BC8"/>
    <w:styleLink w:val="Outline"/>
    <w:lvl w:ilvl="0">
      <w:start w:val="1"/>
      <w:numFmt w:val="upperLetter"/>
      <w:pStyle w:val="berschrift6"/>
      <w:lvlText w:val="%1"/>
      <w:lvlJc w:val="left"/>
      <w:pPr>
        <w:ind w:left="855" w:hanging="855"/>
      </w:p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3" w15:restartNumberingAfterBreak="0">
    <w:nsid w:val="70205BEA"/>
    <w:multiLevelType w:val="multilevel"/>
    <w:tmpl w:val="E5B4ED54"/>
    <w:styleLink w:val="WWNum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1D2465"/>
    <w:multiLevelType w:val="multilevel"/>
    <w:tmpl w:val="020CE50E"/>
    <w:styleLink w:val="WWNum6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15" w15:restartNumberingAfterBreak="0">
    <w:nsid w:val="7E8638ED"/>
    <w:multiLevelType w:val="multilevel"/>
    <w:tmpl w:val="267E04C8"/>
    <w:styleLink w:val="KeineListe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num w:numId="1">
    <w:abstractNumId w:val="12"/>
  </w:num>
  <w:num w:numId="2">
    <w:abstractNumId w:val="11"/>
  </w:num>
  <w:num w:numId="3">
    <w:abstractNumId w:val="15"/>
  </w:num>
  <w:num w:numId="4">
    <w:abstractNumId w:val="8"/>
  </w:num>
  <w:num w:numId="5">
    <w:abstractNumId w:val="1"/>
  </w:num>
  <w:num w:numId="6">
    <w:abstractNumId w:val="3"/>
  </w:num>
  <w:num w:numId="7">
    <w:abstractNumId w:val="9"/>
  </w:num>
  <w:num w:numId="8">
    <w:abstractNumId w:val="0"/>
  </w:num>
  <w:num w:numId="9">
    <w:abstractNumId w:val="14"/>
  </w:num>
  <w:num w:numId="10">
    <w:abstractNumId w:val="13"/>
  </w:num>
  <w:num w:numId="11">
    <w:abstractNumId w:val="5"/>
  </w:num>
  <w:num w:numId="12">
    <w:abstractNumId w:val="4"/>
  </w:num>
  <w:num w:numId="13">
    <w:abstractNumId w:val="6"/>
  </w:num>
  <w:num w:numId="14">
    <w:abstractNumId w:val="7"/>
  </w:num>
  <w:num w:numId="15">
    <w:abstractNumId w:val="2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350E81"/>
    <w:rsid w:val="00350E81"/>
    <w:rsid w:val="003E100E"/>
    <w:rsid w:val="00B10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50B003C9-E783-2E4E-9D88-B619C7BBF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ahoma"/>
        <w:kern w:val="3"/>
        <w:sz w:val="22"/>
        <w:szCs w:val="22"/>
        <w:lang w:val="de-DE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pPr>
      <w:widowControl/>
      <w:spacing w:after="200" w:line="276" w:lineRule="auto"/>
      <w:jc w:val="both"/>
    </w:pPr>
  </w:style>
  <w:style w:type="paragraph" w:styleId="berschrift1">
    <w:name w:val="heading 1"/>
    <w:basedOn w:val="Standard"/>
    <w:next w:val="Standard"/>
    <w:uiPriority w:val="9"/>
    <w:qFormat/>
    <w:pPr>
      <w:keepNext/>
      <w:pageBreakBefore/>
      <w:spacing w:after="0" w:line="240" w:lineRule="auto"/>
      <w:outlineLvl w:val="0"/>
    </w:pPr>
    <w:rPr>
      <w:rFonts w:ascii="Arial" w:eastAsia="Times New Roman" w:hAnsi="Arial" w:cs="Times New Roman"/>
      <w:b/>
      <w:bCs/>
      <w:sz w:val="28"/>
      <w:szCs w:val="28"/>
      <w:lang w:eastAsia="de-DE"/>
    </w:rPr>
  </w:style>
  <w:style w:type="paragraph" w:styleId="berschrift2">
    <w:name w:val="heading 2"/>
    <w:basedOn w:val="Standard"/>
    <w:next w:val="Standard"/>
    <w:uiPriority w:val="9"/>
    <w:semiHidden/>
    <w:unhideWhenUsed/>
    <w:qFormat/>
    <w:pPr>
      <w:keepNext/>
      <w:spacing w:before="480" w:after="120" w:line="240" w:lineRule="auto"/>
      <w:outlineLvl w:val="1"/>
    </w:pPr>
    <w:rPr>
      <w:rFonts w:ascii="Arial" w:eastAsia="Times New Roman" w:hAnsi="Arial" w:cs="Times New Roman"/>
      <w:b/>
      <w:bCs/>
      <w:sz w:val="24"/>
      <w:szCs w:val="24"/>
      <w:lang w:eastAsia="de-DE"/>
    </w:rPr>
  </w:style>
  <w:style w:type="paragraph" w:styleId="berschrift3">
    <w:name w:val="heading 3"/>
    <w:basedOn w:val="Standard"/>
    <w:next w:val="Standard"/>
    <w:uiPriority w:val="9"/>
    <w:semiHidden/>
    <w:unhideWhenUsed/>
    <w:qFormat/>
    <w:pPr>
      <w:keepNext/>
      <w:spacing w:before="360" w:after="120" w:line="240" w:lineRule="auto"/>
      <w:outlineLvl w:val="2"/>
    </w:pPr>
    <w:rPr>
      <w:rFonts w:ascii="Arial" w:eastAsia="Times New Roman" w:hAnsi="Arial" w:cs="Times New Roman"/>
      <w:b/>
      <w:bCs/>
      <w:sz w:val="24"/>
      <w:szCs w:val="24"/>
      <w:lang w:eastAsia="de-DE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spacing w:before="480" w:after="120" w:line="240" w:lineRule="auto"/>
      <w:outlineLvl w:val="3"/>
    </w:pPr>
    <w:rPr>
      <w:rFonts w:ascii="Arial" w:eastAsia="Times New Roman" w:hAnsi="Arial" w:cs="Times New Roman"/>
      <w:b/>
      <w:bCs/>
      <w:color w:val="000000"/>
      <w:sz w:val="24"/>
      <w:szCs w:val="24"/>
      <w:lang w:eastAsia="de-DE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keepNext/>
      <w:spacing w:before="360" w:after="120" w:line="240" w:lineRule="auto"/>
      <w:outlineLvl w:val="4"/>
    </w:pPr>
    <w:rPr>
      <w:rFonts w:ascii="Arial" w:eastAsia="Times New Roman" w:hAnsi="Arial" w:cs="Times New Roman"/>
      <w:b/>
      <w:bCs/>
      <w:sz w:val="24"/>
      <w:szCs w:val="24"/>
      <w:lang w:eastAsia="de-DE"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pageBreakBefore/>
      <w:numPr>
        <w:numId w:val="1"/>
      </w:numPr>
      <w:spacing w:after="0" w:line="240" w:lineRule="auto"/>
      <w:ind w:right="-357"/>
      <w:outlineLvl w:val="5"/>
    </w:pPr>
    <w:rPr>
      <w:rFonts w:ascii="Arial" w:eastAsia="Times New Roman" w:hAnsi="Arial" w:cs="Times New Roman"/>
      <w:b/>
      <w:bCs/>
      <w:color w:val="808080"/>
      <w:sz w:val="28"/>
      <w:szCs w:val="28"/>
      <w:lang w:eastAsia="de-DE"/>
    </w:rPr>
  </w:style>
  <w:style w:type="paragraph" w:styleId="berschrift7">
    <w:name w:val="heading 7"/>
    <w:basedOn w:val="Standard"/>
    <w:next w:val="Standard"/>
    <w:pPr>
      <w:keepNext/>
      <w:spacing w:after="0" w:line="240" w:lineRule="auto"/>
      <w:jc w:val="center"/>
      <w:outlineLvl w:val="6"/>
    </w:pPr>
    <w:rPr>
      <w:rFonts w:ascii="Arial" w:eastAsia="Times New Roman" w:hAnsi="Arial" w:cs="Times New Roman"/>
      <w:b/>
      <w:bCs/>
      <w:sz w:val="24"/>
      <w:szCs w:val="24"/>
      <w:lang w:eastAsia="de-DE"/>
    </w:rPr>
  </w:style>
  <w:style w:type="paragraph" w:styleId="berschrift8">
    <w:name w:val="heading 8"/>
    <w:basedOn w:val="Standard"/>
    <w:next w:val="Standard"/>
    <w:pPr>
      <w:keepNext/>
      <w:spacing w:after="0" w:line="240" w:lineRule="auto"/>
      <w:outlineLvl w:val="7"/>
    </w:pPr>
    <w:rPr>
      <w:rFonts w:ascii="Arial" w:eastAsia="Times New Roman" w:hAnsi="Arial" w:cs="Times New Roman"/>
      <w:b/>
      <w:bCs/>
      <w:color w:val="000000"/>
      <w:sz w:val="24"/>
      <w:szCs w:val="24"/>
      <w:lang w:eastAsia="de-DE"/>
    </w:rPr>
  </w:style>
  <w:style w:type="paragraph" w:styleId="berschrift9">
    <w:name w:val="heading 9"/>
    <w:basedOn w:val="Standard"/>
    <w:next w:val="Standard"/>
    <w:pPr>
      <w:keepNext/>
      <w:spacing w:after="0" w:line="240" w:lineRule="auto"/>
      <w:jc w:val="center"/>
      <w:outlineLvl w:val="8"/>
    </w:pPr>
    <w:rPr>
      <w:rFonts w:ascii="Arial" w:eastAsia="Times New Roman" w:hAnsi="Arial" w:cs="Times New Roman"/>
      <w:b/>
      <w:bCs/>
      <w:color w:val="000000"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numbering" w:customStyle="1" w:styleId="Outline">
    <w:name w:val="Outline"/>
    <w:basedOn w:val="KeineListe"/>
    <w:pPr>
      <w:numPr>
        <w:numId w:val="1"/>
      </w:numPr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Textbody">
    <w:name w:val="Text body"/>
    <w:basedOn w:val="Standard"/>
    <w:pPr>
      <w:spacing w:after="0" w:line="240" w:lineRule="auto"/>
      <w:jc w:val="center"/>
    </w:pPr>
    <w:rPr>
      <w:rFonts w:ascii="Arial" w:eastAsia="Times New Roman" w:hAnsi="Arial" w:cs="Arial"/>
      <w:b/>
      <w:bCs/>
      <w:color w:val="000000"/>
      <w:sz w:val="24"/>
      <w:szCs w:val="24"/>
      <w:lang w:eastAsia="de-DE"/>
    </w:rPr>
  </w:style>
  <w:style w:type="paragraph" w:styleId="Liste">
    <w:name w:val="List"/>
    <w:basedOn w:val="Textbody"/>
  </w:style>
  <w:style w:type="paragraph" w:styleId="Beschriftung">
    <w:name w:val="caption"/>
    <w:basedOn w:val="Standard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Arial"/>
      <w:sz w:val="24"/>
    </w:rPr>
  </w:style>
  <w:style w:type="paragraph" w:styleId="Kopfzeile">
    <w:name w:val="header"/>
    <w:basedOn w:val="Standard"/>
    <w:pPr>
      <w:tabs>
        <w:tab w:val="center" w:pos="4536"/>
        <w:tab w:val="right" w:pos="9072"/>
      </w:tabs>
      <w:spacing w:after="0" w:line="240" w:lineRule="auto"/>
    </w:pPr>
  </w:style>
  <w:style w:type="paragraph" w:styleId="Fuzeile">
    <w:name w:val="footer"/>
    <w:basedOn w:val="Standard"/>
    <w:pPr>
      <w:tabs>
        <w:tab w:val="center" w:pos="4536"/>
        <w:tab w:val="right" w:pos="9072"/>
      </w:tabs>
      <w:spacing w:after="0" w:line="240" w:lineRule="auto"/>
    </w:pPr>
  </w:style>
  <w:style w:type="paragraph" w:styleId="Kommentartext">
    <w:name w:val="annotation text"/>
    <w:basedOn w:val="Standard"/>
    <w:pPr>
      <w:spacing w:line="240" w:lineRule="auto"/>
    </w:pPr>
    <w:rPr>
      <w:sz w:val="20"/>
      <w:szCs w:val="20"/>
    </w:rPr>
  </w:style>
  <w:style w:type="paragraph" w:styleId="Kommentarthema">
    <w:name w:val="annotation subject"/>
    <w:basedOn w:val="Kommentartext"/>
    <w:rPr>
      <w:b/>
      <w:bCs/>
    </w:rPr>
  </w:style>
  <w:style w:type="paragraph" w:styleId="Sprechblasentext">
    <w:name w:val="Balloon Text"/>
    <w:basedOn w:val="Standard"/>
    <w:pPr>
      <w:spacing w:after="0" w:line="240" w:lineRule="auto"/>
    </w:pPr>
    <w:rPr>
      <w:rFonts w:ascii="Tahoma" w:eastAsia="Tahoma" w:hAnsi="Tahoma"/>
      <w:sz w:val="16"/>
      <w:szCs w:val="16"/>
    </w:rPr>
  </w:style>
  <w:style w:type="paragraph" w:styleId="Listenabsatz">
    <w:name w:val="List Paragraph"/>
    <w:basedOn w:val="Standard"/>
    <w:pPr>
      <w:ind w:left="720"/>
    </w:pPr>
  </w:style>
  <w:style w:type="paragraph" w:styleId="Textkrper-Einzug2">
    <w:name w:val="Body Text Indent 2"/>
    <w:basedOn w:val="Standard"/>
    <w:pPr>
      <w:tabs>
        <w:tab w:val="left" w:pos="1710"/>
        <w:tab w:val="left" w:pos="2273"/>
        <w:tab w:val="left" w:pos="11912"/>
      </w:tabs>
      <w:spacing w:after="0" w:line="280" w:lineRule="exact"/>
      <w:ind w:left="855"/>
    </w:pPr>
    <w:rPr>
      <w:rFonts w:ascii="Arial" w:eastAsia="Times New Roman" w:hAnsi="Arial" w:cs="Arial"/>
      <w:sz w:val="24"/>
      <w:szCs w:val="24"/>
      <w:lang w:eastAsia="de-DE"/>
    </w:rPr>
  </w:style>
  <w:style w:type="paragraph" w:styleId="Textkrper2">
    <w:name w:val="Body Text 2"/>
    <w:basedOn w:val="Standard"/>
    <w:pPr>
      <w:spacing w:after="0" w:line="240" w:lineRule="auto"/>
    </w:pPr>
    <w:rPr>
      <w:rFonts w:ascii="Arial" w:eastAsia="Times New Roman" w:hAnsi="Arial" w:cs="Times New Roman"/>
      <w:color w:val="808080"/>
      <w:sz w:val="20"/>
      <w:szCs w:val="20"/>
      <w:lang w:eastAsia="de-DE"/>
    </w:rPr>
  </w:style>
  <w:style w:type="paragraph" w:styleId="Funotentext">
    <w:name w:val="footnote text"/>
    <w:basedOn w:val="Standard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de-DE"/>
    </w:rPr>
  </w:style>
  <w:style w:type="paragraph" w:customStyle="1" w:styleId="Vordruck">
    <w:name w:val="Vordruck"/>
    <w:pPr>
      <w:widowControl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Textkrper-Einzug3">
    <w:name w:val="Body Text Indent 3"/>
    <w:basedOn w:val="Standard"/>
    <w:pPr>
      <w:spacing w:after="0" w:line="240" w:lineRule="auto"/>
      <w:ind w:left="851"/>
    </w:pPr>
    <w:rPr>
      <w:rFonts w:ascii="Arial" w:eastAsia="Times New Roman" w:hAnsi="Arial" w:cs="Times New Roman"/>
      <w:color w:val="000000"/>
      <w:sz w:val="20"/>
      <w:szCs w:val="20"/>
      <w:u w:val="single"/>
      <w:lang w:eastAsia="de-DE"/>
    </w:rPr>
  </w:style>
  <w:style w:type="paragraph" w:styleId="Textkrper3">
    <w:name w:val="Body Text 3"/>
    <w:basedOn w:val="Standard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e-DE"/>
    </w:rPr>
  </w:style>
  <w:style w:type="paragraph" w:styleId="Dokumentstruktur">
    <w:name w:val="Document Map"/>
    <w:basedOn w:val="Standard"/>
    <w:pPr>
      <w:shd w:val="clear" w:color="auto" w:fill="000080"/>
      <w:spacing w:after="0" w:line="240" w:lineRule="auto"/>
    </w:pPr>
    <w:rPr>
      <w:rFonts w:ascii="Tahoma" w:eastAsia="Times New Roman" w:hAnsi="Tahoma"/>
      <w:sz w:val="20"/>
      <w:szCs w:val="20"/>
      <w:lang w:eastAsia="de-DE"/>
    </w:rPr>
  </w:style>
  <w:style w:type="paragraph" w:customStyle="1" w:styleId="Vordrucktext">
    <w:name w:val="Vordrucktext"/>
    <w:basedOn w:val="Standard"/>
    <w:pPr>
      <w:tabs>
        <w:tab w:val="left" w:pos="360"/>
      </w:tabs>
      <w:spacing w:after="0" w:line="360" w:lineRule="auto"/>
    </w:pPr>
    <w:rPr>
      <w:rFonts w:ascii="Arial" w:eastAsia="Times New Roman" w:hAnsi="Arial" w:cs="Times New Roman"/>
    </w:rPr>
  </w:style>
  <w:style w:type="paragraph" w:customStyle="1" w:styleId="DFG">
    <w:name w:val="DFG"/>
    <w:pPr>
      <w:widowControl/>
    </w:pPr>
    <w:rPr>
      <w:rFonts w:ascii="Frutiger Light" w:eastAsia="Times New Roman" w:hAnsi="Frutiger Light" w:cs="Frutiger Light"/>
      <w:sz w:val="34"/>
      <w:szCs w:val="34"/>
      <w:lang w:eastAsia="de-DE"/>
    </w:rPr>
  </w:style>
  <w:style w:type="paragraph" w:customStyle="1" w:styleId="Kategorie">
    <w:name w:val="Kategorie"/>
    <w:pPr>
      <w:widowControl/>
      <w:spacing w:before="360"/>
    </w:pPr>
    <w:rPr>
      <w:rFonts w:ascii="Frutiger Bold" w:eastAsia="Times New Roman" w:hAnsi="Frutiger Bold" w:cs="Frutiger Bold"/>
      <w:sz w:val="34"/>
      <w:szCs w:val="34"/>
      <w:lang w:eastAsia="de-DE"/>
    </w:rPr>
  </w:style>
  <w:style w:type="paragraph" w:customStyle="1" w:styleId="Vordruckname">
    <w:name w:val="Vordruckname"/>
    <w:pPr>
      <w:spacing w:before="1200"/>
    </w:pPr>
    <w:rPr>
      <w:rFonts w:ascii="Frutiger Bold" w:eastAsia="Times New Roman" w:hAnsi="Frutiger Bold" w:cs="Frutiger Bold"/>
      <w:sz w:val="28"/>
      <w:szCs w:val="28"/>
      <w:lang w:eastAsia="de-DE"/>
    </w:rPr>
  </w:style>
  <w:style w:type="paragraph" w:customStyle="1" w:styleId="berschriftA">
    <w:name w:val="Überschrift A"/>
    <w:basedOn w:val="berschrift1"/>
    <w:rPr>
      <w:color w:val="808080"/>
    </w:rPr>
  </w:style>
  <w:style w:type="paragraph" w:customStyle="1" w:styleId="berschrift2a">
    <w:name w:val="Überschrift 2a"/>
    <w:basedOn w:val="berschrift2"/>
    <w:pPr>
      <w:keepNext w:val="0"/>
      <w:ind w:left="856" w:hanging="856"/>
    </w:pPr>
  </w:style>
  <w:style w:type="paragraph" w:customStyle="1" w:styleId="berschrift3a">
    <w:name w:val="Überschrift 3a"/>
    <w:basedOn w:val="berschrift3"/>
    <w:pPr>
      <w:keepNext w:val="0"/>
      <w:ind w:left="856" w:hanging="856"/>
    </w:pPr>
  </w:style>
  <w:style w:type="paragraph" w:customStyle="1" w:styleId="Querverweis">
    <w:name w:val="Querverweis"/>
    <w:basedOn w:val="Vordrucktext"/>
    <w:rPr>
      <w:rFonts w:cs="Arial"/>
      <w:bCs/>
      <w:color w:val="0000FF"/>
      <w:u w:val="single"/>
    </w:rPr>
  </w:style>
  <w:style w:type="paragraph" w:styleId="Titel">
    <w:name w:val="Title"/>
    <w:basedOn w:val="Standard"/>
    <w:uiPriority w:val="10"/>
    <w:qFormat/>
    <w:pPr>
      <w:spacing w:after="0" w:line="312" w:lineRule="auto"/>
    </w:pPr>
    <w:rPr>
      <w:rFonts w:ascii="Arial" w:eastAsia="Times New Roman" w:hAnsi="Arial" w:cs="FrutigerLTStd-Light"/>
      <w:bCs/>
      <w:sz w:val="40"/>
      <w:szCs w:val="40"/>
    </w:rPr>
  </w:style>
  <w:style w:type="paragraph" w:customStyle="1" w:styleId="Merkblatt">
    <w:name w:val="Merkblatt"/>
    <w:pPr>
      <w:widowControl/>
      <w:spacing w:before="40"/>
    </w:pPr>
    <w:rPr>
      <w:rFonts w:ascii="Arial" w:eastAsia="Times New Roman" w:hAnsi="Arial" w:cs="FrutigerLTStd-Bold"/>
      <w:b/>
      <w:sz w:val="48"/>
      <w:szCs w:val="48"/>
    </w:rPr>
  </w:style>
  <w:style w:type="paragraph" w:customStyle="1" w:styleId="Vordruckberschrift1">
    <w:name w:val="Vordrucküberschrift 1"/>
    <w:basedOn w:val="Standard"/>
    <w:pPr>
      <w:keepNext/>
      <w:tabs>
        <w:tab w:val="left" w:pos="927"/>
        <w:tab w:val="left" w:pos="1134"/>
      </w:tabs>
      <w:spacing w:before="480" w:after="240" w:line="360" w:lineRule="auto"/>
      <w:ind w:left="567" w:hanging="567"/>
    </w:pPr>
    <w:rPr>
      <w:rFonts w:ascii="Arial" w:eastAsia="Times New Roman" w:hAnsi="Arial" w:cs="Times New Roman"/>
      <w:b/>
      <w:sz w:val="26"/>
    </w:rPr>
  </w:style>
  <w:style w:type="paragraph" w:customStyle="1" w:styleId="Vordruckberschrift2">
    <w:name w:val="Vordrucküberschrift 2"/>
    <w:basedOn w:val="Vordruckberschrift1"/>
    <w:pPr>
      <w:tabs>
        <w:tab w:val="clear" w:pos="927"/>
        <w:tab w:val="clear" w:pos="1134"/>
      </w:tabs>
      <w:spacing w:before="360"/>
    </w:pPr>
    <w:rPr>
      <w:sz w:val="22"/>
    </w:rPr>
  </w:style>
  <w:style w:type="paragraph" w:customStyle="1" w:styleId="Vordrucktext1">
    <w:name w:val="Vordrucktext 1"/>
    <w:basedOn w:val="Vordruckberschrift2"/>
    <w:pPr>
      <w:spacing w:before="0" w:after="0"/>
      <w:ind w:firstLine="0"/>
    </w:pPr>
    <w:rPr>
      <w:b w:val="0"/>
    </w:rPr>
  </w:style>
  <w:style w:type="paragraph" w:customStyle="1" w:styleId="Vordruckberschrift3">
    <w:name w:val="Vordrucküberschrift 3"/>
    <w:basedOn w:val="Vordrucktext"/>
    <w:pPr>
      <w:keepNext/>
      <w:tabs>
        <w:tab w:val="clear" w:pos="360"/>
        <w:tab w:val="left" w:pos="1134"/>
      </w:tabs>
      <w:spacing w:before="220" w:after="220"/>
      <w:ind w:left="567" w:hanging="567"/>
    </w:pPr>
  </w:style>
  <w:style w:type="paragraph" w:customStyle="1" w:styleId="Funoten">
    <w:name w:val="Fußnoten"/>
    <w:pPr>
      <w:widowControl/>
    </w:pPr>
    <w:rPr>
      <w:rFonts w:ascii="Helvetica" w:eastAsia="Helvetica" w:hAnsi="Helvetica" w:cs="Times New Roman"/>
      <w:color w:val="000000"/>
      <w:sz w:val="20"/>
      <w:szCs w:val="20"/>
      <w:lang w:eastAsia="de-DE"/>
    </w:rPr>
  </w:style>
  <w:style w:type="paragraph" w:customStyle="1" w:styleId="Standard1">
    <w:name w:val="Standard1"/>
    <w:pPr>
      <w:widowControl/>
    </w:pPr>
    <w:rPr>
      <w:rFonts w:ascii="Times New Roman" w:eastAsia="Times New Roman" w:hAnsi="Times New Roman" w:cs="Times New Roman"/>
      <w:color w:val="000000"/>
      <w:sz w:val="24"/>
      <w:szCs w:val="20"/>
      <w:lang w:eastAsia="de-DE"/>
    </w:rPr>
  </w:style>
  <w:style w:type="paragraph" w:customStyle="1" w:styleId="text">
    <w:name w:val="text"/>
    <w:basedOn w:val="Vordruck"/>
    <w:pPr>
      <w:ind w:left="851"/>
      <w:jc w:val="both"/>
    </w:pPr>
    <w:rPr>
      <w:rFonts w:ascii="Arial" w:eastAsia="Arial" w:hAnsi="Arial" w:cs="Arial"/>
      <w:bCs/>
      <w:sz w:val="22"/>
      <w:szCs w:val="22"/>
      <w:lang w:val="en-US"/>
    </w:rPr>
  </w:style>
  <w:style w:type="paragraph" w:customStyle="1" w:styleId="table">
    <w:name w:val="table"/>
    <w:basedOn w:val="text"/>
    <w:pPr>
      <w:widowControl w:val="0"/>
      <w:overflowPunct w:val="0"/>
      <w:ind w:left="0"/>
      <w:textAlignment w:val="auto"/>
    </w:pPr>
    <w:rPr>
      <w:rFonts w:cs="Times New Roman"/>
      <w:bCs w:val="0"/>
      <w:iCs/>
      <w:color w:val="000000"/>
      <w:sz w:val="18"/>
      <w:szCs w:val="18"/>
      <w:lang w:eastAsia="en-US"/>
    </w:rPr>
  </w:style>
  <w:style w:type="paragraph" w:styleId="berarbeitung">
    <w:name w:val="Revision"/>
    <w:pPr>
      <w:widowControl/>
    </w:pPr>
    <w:rPr>
      <w:rFonts w:ascii="Arial" w:eastAsia="Times New Roman" w:hAnsi="Arial" w:cs="Times New Roman"/>
      <w:sz w:val="20"/>
      <w:szCs w:val="20"/>
      <w:lang w:eastAsia="de-DE"/>
    </w:rPr>
  </w:style>
  <w:style w:type="paragraph" w:customStyle="1" w:styleId="FreieForm">
    <w:name w:val="Freie Form"/>
    <w:pPr>
      <w:widowControl/>
    </w:pPr>
    <w:rPr>
      <w:rFonts w:ascii="Times New Roman" w:eastAsia="ヒラギノ角ゴ Pro W3" w:hAnsi="Times New Roman" w:cs="Times New Roman"/>
      <w:color w:val="000000"/>
      <w:sz w:val="20"/>
      <w:szCs w:val="20"/>
      <w:lang w:eastAsia="de-DE"/>
    </w:rPr>
  </w:style>
  <w:style w:type="paragraph" w:customStyle="1" w:styleId="NormaleTabelle2">
    <w:name w:val="Normale Tabelle2"/>
    <w:pPr>
      <w:widowControl/>
    </w:pPr>
    <w:rPr>
      <w:rFonts w:ascii="Times New Roman" w:eastAsia="ヒラギノ角ゴ Pro W3" w:hAnsi="Times New Roman" w:cs="Times New Roman"/>
      <w:color w:val="000000"/>
      <w:sz w:val="20"/>
      <w:szCs w:val="20"/>
      <w:lang w:eastAsia="de-DE"/>
    </w:rPr>
  </w:style>
  <w:style w:type="paragraph" w:customStyle="1" w:styleId="TableContents">
    <w:name w:val="Table Contents"/>
    <w:basedOn w:val="Standard"/>
  </w:style>
  <w:style w:type="character" w:customStyle="1" w:styleId="Internetlink">
    <w:name w:val="Internet link"/>
    <w:basedOn w:val="Absatz-Standardschriftart"/>
    <w:rPr>
      <w:color w:val="0000FF"/>
      <w:u w:val="single"/>
    </w:rPr>
  </w:style>
  <w:style w:type="character" w:customStyle="1" w:styleId="KopfzeileZchn">
    <w:name w:val="Kopfzeile Zchn"/>
    <w:basedOn w:val="Absatz-Standardschriftart"/>
  </w:style>
  <w:style w:type="character" w:customStyle="1" w:styleId="FuzeileZchn">
    <w:name w:val="Fußzeile Zchn"/>
    <w:basedOn w:val="Absatz-Standardschriftart"/>
  </w:style>
  <w:style w:type="character" w:styleId="Kommentarzeichen">
    <w:name w:val="annotation reference"/>
    <w:basedOn w:val="Absatz-Standardschriftart"/>
    <w:rPr>
      <w:sz w:val="16"/>
      <w:szCs w:val="16"/>
    </w:rPr>
  </w:style>
  <w:style w:type="character" w:customStyle="1" w:styleId="KommentartextZchn">
    <w:name w:val="Kommentartext Zchn"/>
    <w:basedOn w:val="Absatz-Standardschriftart"/>
    <w:rPr>
      <w:sz w:val="20"/>
      <w:szCs w:val="20"/>
    </w:rPr>
  </w:style>
  <w:style w:type="character" w:customStyle="1" w:styleId="KommentarthemaZchn">
    <w:name w:val="Kommentarthema Zchn"/>
    <w:basedOn w:val="KommentartextZchn"/>
    <w:rPr>
      <w:b/>
      <w:bCs/>
      <w:sz w:val="20"/>
      <w:szCs w:val="20"/>
    </w:rPr>
  </w:style>
  <w:style w:type="character" w:customStyle="1" w:styleId="SprechblasentextZchn">
    <w:name w:val="Sprechblasentext Zchn"/>
    <w:basedOn w:val="Absatz-Standardschriftart"/>
    <w:rPr>
      <w:rFonts w:ascii="Tahoma" w:eastAsia="Tahoma" w:hAnsi="Tahoma" w:cs="Tahoma"/>
      <w:sz w:val="16"/>
      <w:szCs w:val="16"/>
    </w:rPr>
  </w:style>
  <w:style w:type="character" w:styleId="Seitenzahl">
    <w:name w:val="page number"/>
    <w:basedOn w:val="Absatz-Standardschriftart"/>
  </w:style>
  <w:style w:type="character" w:customStyle="1" w:styleId="organization-name">
    <w:name w:val="organization-name"/>
    <w:basedOn w:val="Absatz-Standardschriftart"/>
  </w:style>
  <w:style w:type="character" w:customStyle="1" w:styleId="honorific-prefix">
    <w:name w:val="honorific-prefix"/>
    <w:basedOn w:val="Absatz-Standardschriftart"/>
  </w:style>
  <w:style w:type="character" w:customStyle="1" w:styleId="given-name">
    <w:name w:val="given-name"/>
    <w:basedOn w:val="Absatz-Standardschriftart"/>
  </w:style>
  <w:style w:type="character" w:customStyle="1" w:styleId="family-name">
    <w:name w:val="family-name"/>
    <w:basedOn w:val="Absatz-Standardschriftart"/>
  </w:style>
  <w:style w:type="character" w:customStyle="1" w:styleId="berschrift1Zchn">
    <w:name w:val="Überschrift 1 Zchn"/>
    <w:basedOn w:val="Absatz-Standardschriftart"/>
    <w:rPr>
      <w:rFonts w:ascii="Arial" w:eastAsia="Times New Roman" w:hAnsi="Arial" w:cs="Times New Roman"/>
      <w:b/>
      <w:bCs/>
      <w:kern w:val="3"/>
      <w:sz w:val="28"/>
      <w:szCs w:val="28"/>
      <w:lang w:eastAsia="de-DE"/>
    </w:rPr>
  </w:style>
  <w:style w:type="character" w:customStyle="1" w:styleId="berschrift2Zchn">
    <w:name w:val="Überschrift 2 Zchn"/>
    <w:basedOn w:val="Absatz-Standardschriftart"/>
    <w:rPr>
      <w:rFonts w:ascii="Arial" w:eastAsia="Times New Roman" w:hAnsi="Arial" w:cs="Times New Roman"/>
      <w:b/>
      <w:bCs/>
      <w:sz w:val="24"/>
      <w:szCs w:val="24"/>
      <w:lang w:eastAsia="de-DE"/>
    </w:rPr>
  </w:style>
  <w:style w:type="character" w:customStyle="1" w:styleId="berschrift3Zchn">
    <w:name w:val="Überschrift 3 Zchn"/>
    <w:basedOn w:val="Absatz-Standardschriftart"/>
    <w:rPr>
      <w:rFonts w:ascii="Arial" w:eastAsia="Times New Roman" w:hAnsi="Arial" w:cs="Times New Roman"/>
      <w:b/>
      <w:bCs/>
      <w:sz w:val="24"/>
      <w:szCs w:val="24"/>
      <w:lang w:eastAsia="de-DE"/>
    </w:rPr>
  </w:style>
  <w:style w:type="character" w:customStyle="1" w:styleId="berschrift4Zchn">
    <w:name w:val="Überschrift 4 Zchn"/>
    <w:basedOn w:val="Absatz-Standardschriftart"/>
    <w:rPr>
      <w:rFonts w:ascii="Arial" w:eastAsia="Times New Roman" w:hAnsi="Arial" w:cs="Times New Roman"/>
      <w:b/>
      <w:bCs/>
      <w:color w:val="000000"/>
      <w:sz w:val="24"/>
      <w:szCs w:val="24"/>
      <w:lang w:eastAsia="de-DE"/>
    </w:rPr>
  </w:style>
  <w:style w:type="character" w:customStyle="1" w:styleId="berschrift5Zchn">
    <w:name w:val="Überschrift 5 Zchn"/>
    <w:basedOn w:val="Absatz-Standardschriftart"/>
    <w:rPr>
      <w:rFonts w:ascii="Arial" w:eastAsia="Times New Roman" w:hAnsi="Arial" w:cs="Times New Roman"/>
      <w:b/>
      <w:bCs/>
      <w:sz w:val="24"/>
      <w:szCs w:val="24"/>
      <w:lang w:eastAsia="de-DE"/>
    </w:rPr>
  </w:style>
  <w:style w:type="character" w:customStyle="1" w:styleId="berschrift6Zchn">
    <w:name w:val="Überschrift 6 Zchn"/>
    <w:basedOn w:val="Absatz-Standardschriftart"/>
    <w:rPr>
      <w:rFonts w:ascii="Arial" w:eastAsia="Times New Roman" w:hAnsi="Arial" w:cs="Times New Roman"/>
      <w:b/>
      <w:bCs/>
      <w:color w:val="808080"/>
      <w:sz w:val="28"/>
      <w:szCs w:val="28"/>
      <w:lang w:eastAsia="de-DE"/>
    </w:rPr>
  </w:style>
  <w:style w:type="character" w:customStyle="1" w:styleId="berschrift7Zchn">
    <w:name w:val="Überschrift 7 Zchn"/>
    <w:basedOn w:val="Absatz-Standardschriftart"/>
    <w:rPr>
      <w:rFonts w:ascii="Arial" w:eastAsia="Times New Roman" w:hAnsi="Arial" w:cs="Times New Roman"/>
      <w:b/>
      <w:bCs/>
      <w:sz w:val="24"/>
      <w:szCs w:val="24"/>
      <w:lang w:eastAsia="de-DE"/>
    </w:rPr>
  </w:style>
  <w:style w:type="character" w:customStyle="1" w:styleId="berschrift8Zchn">
    <w:name w:val="Überschrift 8 Zchn"/>
    <w:basedOn w:val="Absatz-Standardschriftart"/>
    <w:rPr>
      <w:rFonts w:ascii="Arial" w:eastAsia="Times New Roman" w:hAnsi="Arial" w:cs="Times New Roman"/>
      <w:b/>
      <w:bCs/>
      <w:color w:val="000000"/>
      <w:sz w:val="24"/>
      <w:szCs w:val="24"/>
      <w:lang w:eastAsia="de-DE"/>
    </w:rPr>
  </w:style>
  <w:style w:type="character" w:customStyle="1" w:styleId="berschrift9Zchn">
    <w:name w:val="Überschrift 9 Zchn"/>
    <w:basedOn w:val="Absatz-Standardschriftart"/>
    <w:rPr>
      <w:rFonts w:ascii="Arial" w:eastAsia="Times New Roman" w:hAnsi="Arial" w:cs="Times New Roman"/>
      <w:b/>
      <w:bCs/>
      <w:color w:val="000000"/>
      <w:sz w:val="24"/>
      <w:szCs w:val="24"/>
      <w:lang w:eastAsia="de-DE"/>
    </w:rPr>
  </w:style>
  <w:style w:type="character" w:customStyle="1" w:styleId="Textkrper-Einzug2Zchn">
    <w:name w:val="Textkörper-Einzug 2 Zchn"/>
    <w:basedOn w:val="Absatz-Standardschriftart"/>
    <w:rPr>
      <w:rFonts w:ascii="Arial" w:eastAsia="Times New Roman" w:hAnsi="Arial" w:cs="Arial"/>
      <w:sz w:val="24"/>
      <w:szCs w:val="24"/>
      <w:lang w:eastAsia="de-DE"/>
    </w:rPr>
  </w:style>
  <w:style w:type="character" w:customStyle="1" w:styleId="Textkrper-Einzug2Zchn1">
    <w:name w:val="Textkörper-Einzug 2 Zchn1"/>
    <w:basedOn w:val="Absatz-Standardschriftart"/>
  </w:style>
  <w:style w:type="character" w:customStyle="1" w:styleId="Textkrper2Zchn">
    <w:name w:val="Textkörper 2 Zchn"/>
    <w:basedOn w:val="Absatz-Standardschriftart"/>
    <w:rPr>
      <w:rFonts w:ascii="Arial" w:eastAsia="Times New Roman" w:hAnsi="Arial" w:cs="Times New Roman"/>
      <w:color w:val="808080"/>
      <w:sz w:val="20"/>
      <w:szCs w:val="20"/>
      <w:lang w:eastAsia="de-DE"/>
    </w:rPr>
  </w:style>
  <w:style w:type="character" w:customStyle="1" w:styleId="TextkrperZchn">
    <w:name w:val="Textkörper Zchn"/>
    <w:basedOn w:val="Absatz-Standardschriftart"/>
    <w:rPr>
      <w:rFonts w:ascii="Arial" w:eastAsia="Times New Roman" w:hAnsi="Arial" w:cs="Arial"/>
      <w:b/>
      <w:bCs/>
      <w:color w:val="000000"/>
      <w:sz w:val="24"/>
      <w:szCs w:val="24"/>
      <w:lang w:eastAsia="de-DE"/>
    </w:rPr>
  </w:style>
  <w:style w:type="character" w:customStyle="1" w:styleId="TextkrperZchn1">
    <w:name w:val="Textkörper Zchn1"/>
    <w:basedOn w:val="Absatz-Standardschriftart"/>
  </w:style>
  <w:style w:type="character" w:customStyle="1" w:styleId="FunotentextZchn">
    <w:name w:val="Fußnotentext Zchn"/>
    <w:basedOn w:val="Absatz-Standardschriftart"/>
    <w:rPr>
      <w:rFonts w:ascii="Arial" w:eastAsia="Times New Roman" w:hAnsi="Arial" w:cs="Times New Roman"/>
      <w:sz w:val="20"/>
      <w:szCs w:val="20"/>
      <w:lang w:eastAsia="de-DE"/>
    </w:rPr>
  </w:style>
  <w:style w:type="character" w:customStyle="1" w:styleId="Textkrper-Einzug3Zchn">
    <w:name w:val="Textkörper-Einzug 3 Zchn"/>
    <w:basedOn w:val="Absatz-Standardschriftart"/>
    <w:rPr>
      <w:rFonts w:ascii="Arial" w:eastAsia="Times New Roman" w:hAnsi="Arial" w:cs="Times New Roman"/>
      <w:color w:val="000000"/>
      <w:sz w:val="20"/>
      <w:szCs w:val="20"/>
      <w:u w:val="single"/>
      <w:lang w:eastAsia="de-DE"/>
    </w:rPr>
  </w:style>
  <w:style w:type="character" w:customStyle="1" w:styleId="Textkrper-Einzug3Zchn1">
    <w:name w:val="Textkörper-Einzug 3 Zchn1"/>
    <w:basedOn w:val="Absatz-Standardschriftart"/>
    <w:rPr>
      <w:sz w:val="16"/>
      <w:szCs w:val="16"/>
    </w:rPr>
  </w:style>
  <w:style w:type="character" w:customStyle="1" w:styleId="Textkrper3Zchn">
    <w:name w:val="Textkörper 3 Zchn"/>
    <w:basedOn w:val="Absatz-Standardschriftart"/>
    <w:rPr>
      <w:rFonts w:ascii="Arial" w:eastAsia="Times New Roman" w:hAnsi="Arial" w:cs="Times New Roman"/>
      <w:sz w:val="24"/>
      <w:szCs w:val="24"/>
      <w:lang w:eastAsia="de-DE"/>
    </w:rPr>
  </w:style>
  <w:style w:type="character" w:customStyle="1" w:styleId="Textkrper3Zchn1">
    <w:name w:val="Textkörper 3 Zchn1"/>
    <w:basedOn w:val="Absatz-Standardschriftart"/>
    <w:rPr>
      <w:sz w:val="16"/>
      <w:szCs w:val="16"/>
    </w:rPr>
  </w:style>
  <w:style w:type="character" w:customStyle="1" w:styleId="DokumentstrukturZchn">
    <w:name w:val="Dokumentstruktur Zchn"/>
    <w:basedOn w:val="Absatz-Standardschriftart"/>
    <w:rPr>
      <w:rFonts w:ascii="Tahoma" w:eastAsia="Times New Roman" w:hAnsi="Tahoma" w:cs="Tahoma"/>
      <w:sz w:val="20"/>
      <w:szCs w:val="20"/>
      <w:shd w:val="clear" w:color="auto" w:fill="000080"/>
      <w:lang w:eastAsia="de-DE"/>
    </w:rPr>
  </w:style>
  <w:style w:type="character" w:customStyle="1" w:styleId="DokumentstrukturZchn1">
    <w:name w:val="Dokumentstruktur Zchn1"/>
    <w:basedOn w:val="Absatz-Standardschriftart"/>
    <w:rPr>
      <w:rFonts w:ascii="Tahoma" w:eastAsia="Tahoma" w:hAnsi="Tahoma" w:cs="Tahoma"/>
      <w:sz w:val="16"/>
      <w:szCs w:val="16"/>
    </w:rPr>
  </w:style>
  <w:style w:type="character" w:customStyle="1" w:styleId="VordrucktextZchn">
    <w:name w:val="Vordrucktext Zchn"/>
    <w:basedOn w:val="Absatz-Standardschriftart"/>
    <w:rPr>
      <w:rFonts w:ascii="Arial" w:eastAsia="Times New Roman" w:hAnsi="Arial" w:cs="Times New Roman"/>
    </w:rPr>
  </w:style>
  <w:style w:type="character" w:styleId="Fett">
    <w:name w:val="Strong"/>
    <w:basedOn w:val="Absatz-Standardschriftart"/>
    <w:rPr>
      <w:rFonts w:cs="Times New Roman"/>
      <w:b/>
      <w:bCs/>
    </w:rPr>
  </w:style>
  <w:style w:type="character" w:customStyle="1" w:styleId="QuerverweisZchn">
    <w:name w:val="Querverweis Zchn"/>
    <w:basedOn w:val="VordrucktextZchn"/>
    <w:rPr>
      <w:rFonts w:ascii="Arial" w:eastAsia="Times New Roman" w:hAnsi="Arial" w:cs="Arial"/>
      <w:bCs/>
      <w:color w:val="0000FF"/>
      <w:u w:val="single"/>
    </w:rPr>
  </w:style>
  <w:style w:type="character" w:customStyle="1" w:styleId="Platzhaltertext1">
    <w:name w:val="Platzhaltertext1"/>
    <w:basedOn w:val="Absatz-Standardschriftart"/>
    <w:rPr>
      <w:rFonts w:cs="Times New Roman"/>
      <w:color w:val="FF0000"/>
    </w:rPr>
  </w:style>
  <w:style w:type="character" w:customStyle="1" w:styleId="TitelZchn">
    <w:name w:val="Titel Zchn"/>
    <w:basedOn w:val="Absatz-Standardschriftart"/>
    <w:rPr>
      <w:rFonts w:ascii="Arial" w:eastAsia="Times New Roman" w:hAnsi="Arial" w:cs="FrutigerLTStd-Light"/>
      <w:bCs/>
      <w:sz w:val="40"/>
      <w:szCs w:val="40"/>
    </w:rPr>
  </w:style>
  <w:style w:type="character" w:customStyle="1" w:styleId="None">
    <w:name w:val="None"/>
  </w:style>
  <w:style w:type="character" w:customStyle="1" w:styleId="referencetext">
    <w:name w:val="referencetext"/>
    <w:basedOn w:val="Absatz-Standardschriftart"/>
  </w:style>
  <w:style w:type="character" w:styleId="Funotenzeichen">
    <w:name w:val="footnote reference"/>
    <w:basedOn w:val="Absatz-Standardschriftart"/>
    <w:rPr>
      <w:position w:val="0"/>
      <w:vertAlign w:val="superscript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cs="Courier New"/>
    </w:rPr>
  </w:style>
  <w:style w:type="numbering" w:customStyle="1" w:styleId="NoList">
    <w:name w:val="No List"/>
    <w:basedOn w:val="KeineListe"/>
    <w:pPr>
      <w:numPr>
        <w:numId w:val="2"/>
      </w:numPr>
    </w:pPr>
  </w:style>
  <w:style w:type="numbering" w:customStyle="1" w:styleId="KeineListe1">
    <w:name w:val="Keine Liste1"/>
    <w:basedOn w:val="KeineListe"/>
    <w:pPr>
      <w:numPr>
        <w:numId w:val="3"/>
      </w:numPr>
    </w:pPr>
  </w:style>
  <w:style w:type="numbering" w:customStyle="1" w:styleId="WWNum1">
    <w:name w:val="WWNum1"/>
    <w:basedOn w:val="KeineListe"/>
    <w:pPr>
      <w:numPr>
        <w:numId w:val="4"/>
      </w:numPr>
    </w:pPr>
  </w:style>
  <w:style w:type="numbering" w:customStyle="1" w:styleId="WWNum2">
    <w:name w:val="WWNum2"/>
    <w:basedOn w:val="KeineListe"/>
    <w:pPr>
      <w:numPr>
        <w:numId w:val="5"/>
      </w:numPr>
    </w:pPr>
  </w:style>
  <w:style w:type="numbering" w:customStyle="1" w:styleId="WWNum3">
    <w:name w:val="WWNum3"/>
    <w:basedOn w:val="KeineListe"/>
    <w:pPr>
      <w:numPr>
        <w:numId w:val="6"/>
      </w:numPr>
    </w:pPr>
  </w:style>
  <w:style w:type="numbering" w:customStyle="1" w:styleId="WWNum4">
    <w:name w:val="WWNum4"/>
    <w:basedOn w:val="KeineListe"/>
    <w:pPr>
      <w:numPr>
        <w:numId w:val="7"/>
      </w:numPr>
    </w:pPr>
  </w:style>
  <w:style w:type="numbering" w:customStyle="1" w:styleId="WWNum5">
    <w:name w:val="WWNum5"/>
    <w:basedOn w:val="KeineListe"/>
    <w:pPr>
      <w:numPr>
        <w:numId w:val="8"/>
      </w:numPr>
    </w:pPr>
  </w:style>
  <w:style w:type="numbering" w:customStyle="1" w:styleId="WWNum6">
    <w:name w:val="WWNum6"/>
    <w:basedOn w:val="KeineListe"/>
    <w:pPr>
      <w:numPr>
        <w:numId w:val="9"/>
      </w:numPr>
    </w:pPr>
  </w:style>
  <w:style w:type="numbering" w:customStyle="1" w:styleId="WWNum7">
    <w:name w:val="WWNum7"/>
    <w:basedOn w:val="KeineListe"/>
    <w:pPr>
      <w:numPr>
        <w:numId w:val="10"/>
      </w:numPr>
    </w:pPr>
  </w:style>
  <w:style w:type="numbering" w:customStyle="1" w:styleId="WWNum8">
    <w:name w:val="WWNum8"/>
    <w:basedOn w:val="KeineListe"/>
    <w:pPr>
      <w:numPr>
        <w:numId w:val="11"/>
      </w:numPr>
    </w:pPr>
  </w:style>
  <w:style w:type="numbering" w:customStyle="1" w:styleId="WWNum9">
    <w:name w:val="WWNum9"/>
    <w:basedOn w:val="KeineListe"/>
    <w:pPr>
      <w:numPr>
        <w:numId w:val="12"/>
      </w:numPr>
    </w:pPr>
  </w:style>
  <w:style w:type="numbering" w:customStyle="1" w:styleId="WWNum10">
    <w:name w:val="WWNum10"/>
    <w:basedOn w:val="KeineListe"/>
    <w:pPr>
      <w:numPr>
        <w:numId w:val="13"/>
      </w:numPr>
    </w:pPr>
  </w:style>
  <w:style w:type="numbering" w:customStyle="1" w:styleId="WWNum11">
    <w:name w:val="WWNum11"/>
    <w:basedOn w:val="KeineListe"/>
    <w:pPr>
      <w:numPr>
        <w:numId w:val="14"/>
      </w:numPr>
    </w:pPr>
  </w:style>
  <w:style w:type="numbering" w:customStyle="1" w:styleId="WWNum12">
    <w:name w:val="WWNum12"/>
    <w:basedOn w:val="KeineListe"/>
    <w:pPr>
      <w:numPr>
        <w:numId w:val="15"/>
      </w:numPr>
    </w:pPr>
  </w:style>
  <w:style w:type="numbering" w:customStyle="1" w:styleId="WWNum13">
    <w:name w:val="WWNum13"/>
    <w:basedOn w:val="KeineListe"/>
    <w:pPr>
      <w:numPr>
        <w:numId w:val="1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ebastian.Kuehlewind@uol.d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mailto:Sebastian.Kuehlewind@uol.de" TargetMode="Externa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345</Words>
  <Characters>2175</Characters>
  <Application>Microsoft Office Word</Application>
  <DocSecurity>0</DocSecurity>
  <Lines>18</Lines>
  <Paragraphs>5</Paragraphs>
  <ScaleCrop>false</ScaleCrop>
  <Company/>
  <LinksUpToDate>false</LinksUpToDate>
  <CharactersWithSpaces>2515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heed</dc:creator>
  <cp:lastModifiedBy>Sebastian Kühlewind</cp:lastModifiedBy>
  <cp:revision>2</cp:revision>
  <cp:lastPrinted>2018-04-22T11:22:00Z</cp:lastPrinted>
  <dcterms:created xsi:type="dcterms:W3CDTF">2019-01-09T12:16:00Z</dcterms:created>
  <dcterms:modified xsi:type="dcterms:W3CDTF">2019-01-09T12:16:00Z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Universität Trier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